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A204A" w14:textId="5658D547" w:rsidR="00475405" w:rsidRDefault="00475405">
      <w:pPr>
        <w:rPr>
          <w:rFonts w:ascii="Trebuchet MS" w:eastAsia="Trebuchet MS" w:hAnsi="Trebuchet MS" w:cs="Trebuchet MS"/>
          <w:spacing w:val="-1"/>
          <w:sz w:val="22"/>
          <w:szCs w:val="22"/>
        </w:rPr>
      </w:pPr>
      <w:bookmarkStart w:id="0" w:name="_Hlk193400891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8FAED78" wp14:editId="38C1FDEE">
            <wp:simplePos x="0" y="0"/>
            <wp:positionH relativeFrom="column">
              <wp:posOffset>718820</wp:posOffset>
            </wp:positionH>
            <wp:positionV relativeFrom="paragraph">
              <wp:posOffset>2019300</wp:posOffset>
            </wp:positionV>
            <wp:extent cx="4693920" cy="5341620"/>
            <wp:effectExtent l="0" t="0" r="0" b="0"/>
            <wp:wrapTopAndBottom/>
            <wp:docPr id="2008510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spacing w:val="-1"/>
          <w:sz w:val="22"/>
          <w:szCs w:val="22"/>
        </w:rPr>
        <w:br w:type="page"/>
      </w:r>
    </w:p>
    <w:p w14:paraId="4B952356" w14:textId="1B2C4E07" w:rsidR="00BC1527" w:rsidRDefault="00000000">
      <w:pPr>
        <w:spacing w:before="62" w:line="478" w:lineRule="auto"/>
        <w:ind w:left="100" w:right="6026"/>
        <w:rPr>
          <w:rFonts w:ascii="Trebuchet MS" w:eastAsia="Trebuchet MS" w:hAnsi="Trebuchet MS" w:cs="Trebuchet MS"/>
          <w:sz w:val="22"/>
          <w:szCs w:val="22"/>
        </w:rPr>
      </w:pPr>
      <w:proofErr w:type="gramStart"/>
      <w:r>
        <w:rPr>
          <w:rFonts w:ascii="Trebuchet MS" w:eastAsia="Trebuchet MS" w:hAnsi="Trebuchet MS" w:cs="Trebuchet MS"/>
          <w:spacing w:val="-1"/>
          <w:sz w:val="22"/>
          <w:szCs w:val="22"/>
        </w:rPr>
        <w:lastRenderedPageBreak/>
        <w:t>N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Y</w:t>
      </w:r>
      <w:proofErr w:type="gram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1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9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13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</w:p>
    <w:p w14:paraId="337977C1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spacing w:val="1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1"/>
          <w:w w:val="112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I</w:t>
      </w:r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7"/>
          <w:sz w:val="22"/>
          <w:szCs w:val="22"/>
        </w:rPr>
        <w:t>2</w:t>
      </w:r>
    </w:p>
    <w:p w14:paraId="55F3F4F6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0B097702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>?</w:t>
      </w:r>
    </w:p>
    <w:p w14:paraId="052741F3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4E19BFEC" w14:textId="77777777" w:rsidR="00BC1527" w:rsidRDefault="00000000">
      <w:pPr>
        <w:spacing w:line="290" w:lineRule="auto"/>
        <w:ind w:left="100" w:right="222"/>
        <w:jc w:val="both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proofErr w:type="gram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puan</w:t>
      </w:r>
      <w:proofErr w:type="spellEnd"/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8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8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uatan</w:t>
      </w:r>
      <w:proofErr w:type="spellEnd"/>
      <w:r>
        <w:rPr>
          <w:rFonts w:ascii="Trebuchet MS" w:eastAsia="Trebuchet MS" w:hAnsi="Trebuchet MS" w:cs="Trebuchet MS"/>
          <w:spacing w:val="-4"/>
          <w:w w:val="9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ng </w:t>
      </w:r>
      <w:proofErr w:type="spellStart"/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imili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9"/>
          <w:w w:val="9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ol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6"/>
          <w:sz w:val="22"/>
          <w:szCs w:val="22"/>
        </w:rPr>
        <w:t xml:space="preserve">h </w:t>
      </w:r>
      <w:proofErr w:type="spellStart"/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v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baik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un</w:t>
      </w:r>
      <w:proofErr w:type="spellEnd"/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 xml:space="preserve">l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pun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ai</w:t>
      </w:r>
      <w:proofErr w:type="spellEnd"/>
      <w:r>
        <w:rPr>
          <w:rFonts w:ascii="Trebuchet MS" w:eastAsia="Trebuchet MS" w:hAnsi="Trebuchet MS" w:cs="Trebuchet MS"/>
          <w:spacing w:val="-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emun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gk</w:t>
      </w:r>
      <w:r>
        <w:rPr>
          <w:rFonts w:ascii="Trebuchet MS" w:eastAsia="Trebuchet MS" w:hAnsi="Trebuchet MS" w:cs="Trebuchet MS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uk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bang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bila</w:t>
      </w:r>
      <w:proofErr w:type="spellEnd"/>
      <w:r>
        <w:rPr>
          <w:rFonts w:ascii="Trebuchet MS" w:eastAsia="Trebuchet MS" w:hAnsi="Trebuchet MS" w:cs="Trebuchet MS"/>
          <w:spacing w:val="-5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la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0"/>
          <w:w w:val="9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sa</w:t>
      </w:r>
      <w:r>
        <w:rPr>
          <w:rFonts w:ascii="Trebuchet MS" w:eastAsia="Trebuchet MS" w:hAnsi="Trebuchet MS" w:cs="Trebuchet MS"/>
          <w:spacing w:val="1"/>
          <w:w w:val="10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na</w:t>
      </w:r>
      <w:proofErr w:type="spellEnd"/>
      <w:r>
        <w:rPr>
          <w:rFonts w:ascii="Trebuchet MS" w:eastAsia="Trebuchet MS" w:hAnsi="Trebuchet MS" w:cs="Trebuchet MS"/>
          <w:spacing w:val="-9"/>
          <w:w w:val="10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 xml:space="preserve">g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4CE4A6DC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7AE235DD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2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>?</w:t>
      </w:r>
    </w:p>
    <w:p w14:paraId="5339475C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577379CC" w14:textId="77777777" w:rsidR="00BC1527" w:rsidRDefault="00000000">
      <w:pPr>
        <w:spacing w:line="290" w:lineRule="auto"/>
        <w:ind w:left="100" w:right="65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pu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atau</w:t>
      </w:r>
      <w:proofErr w:type="spellEnd"/>
      <w:r>
        <w:rPr>
          <w:rFonts w:ascii="Trebuchet MS" w:eastAsia="Trebuchet MS" w:hAnsi="Trebuchet MS" w:cs="Trebuchet MS"/>
          <w:spacing w:val="5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uatan</w:t>
      </w:r>
      <w:proofErr w:type="spellEnd"/>
      <w:r>
        <w:rPr>
          <w:rFonts w:ascii="Trebuchet MS" w:eastAsia="Trebuchet MS" w:hAnsi="Trebuchet MS" w:cs="Trebuchet MS"/>
          <w:spacing w:val="25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21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baik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wu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maupun</w:t>
      </w:r>
      <w:proofErr w:type="spellEnd"/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ng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wu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api</w:t>
      </w:r>
      <w:proofErr w:type="spellEnd"/>
      <w:r>
        <w:rPr>
          <w:rFonts w:ascii="Trebuchet MS" w:eastAsia="Trebuchet MS" w:hAnsi="Trebuchet MS" w:cs="Trebuchet MS"/>
          <w:spacing w:val="-7"/>
          <w:w w:val="9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3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uh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lih</w:t>
      </w:r>
      <w:r>
        <w:rPr>
          <w:rFonts w:ascii="Trebuchet MS" w:eastAsia="Trebuchet MS" w:hAnsi="Trebuchet MS" w:cs="Trebuchet MS"/>
          <w:spacing w:val="-1"/>
          <w:w w:val="9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7"/>
          <w:w w:val="9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3"/>
          <w:sz w:val="22"/>
          <w:szCs w:val="22"/>
        </w:rPr>
        <w:t>atau</w:t>
      </w:r>
      <w:proofErr w:type="spellEnd"/>
      <w:r>
        <w:rPr>
          <w:rFonts w:ascii="Trebuchet MS" w:eastAsia="Trebuchet MS" w:hAnsi="Trebuchet MS" w:cs="Trebuchet MS"/>
          <w:spacing w:val="16"/>
          <w:w w:val="9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ipe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guna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se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3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 xml:space="preserve">h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04147E19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213649A5" w14:textId="77777777" w:rsidR="00BC1527" w:rsidRDefault="00000000">
      <w:pPr>
        <w:spacing w:line="478" w:lineRule="auto"/>
        <w:ind w:left="100" w:right="581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3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 xml:space="preserve">! </w:t>
      </w: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proofErr w:type="gram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13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3AB3FA23" w14:textId="77777777" w:rsidR="00BC1527" w:rsidRDefault="00000000">
      <w:pPr>
        <w:spacing w:line="478" w:lineRule="auto"/>
        <w:ind w:left="100" w:right="6228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13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w w:val="78"/>
          <w:sz w:val="22"/>
          <w:szCs w:val="22"/>
        </w:rPr>
        <w:t>/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71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13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6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258FD739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13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2"/>
          <w:sz w:val="22"/>
          <w:szCs w:val="22"/>
        </w:rPr>
        <w:t>Ke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asan</w:t>
      </w:r>
      <w:proofErr w:type="spellEnd"/>
      <w:r>
        <w:rPr>
          <w:rFonts w:ascii="Trebuchet MS" w:eastAsia="Trebuchet MS" w:hAnsi="Trebuchet MS" w:cs="Trebuchet MS"/>
          <w:spacing w:val="-4"/>
          <w:w w:val="10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</w:p>
    <w:p w14:paraId="1A407CA0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36F9D493" w14:textId="77777777" w:rsidR="00BC1527" w:rsidRDefault="00000000">
      <w:pPr>
        <w:spacing w:line="478" w:lineRule="auto"/>
        <w:ind w:left="100" w:right="353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4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mengem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3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 xml:space="preserve">! </w:t>
      </w:r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proofErr w:type="gramEnd"/>
      <w:r>
        <w:rPr>
          <w:rFonts w:ascii="Trebuchet MS" w:eastAsia="Trebuchet MS" w:hAnsi="Trebuchet MS" w:cs="Trebuchet MS"/>
          <w:spacing w:val="1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9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</w:p>
    <w:p w14:paraId="295CEC10" w14:textId="77777777" w:rsidR="00BC1527" w:rsidRDefault="00000000">
      <w:pPr>
        <w:spacing w:line="290" w:lineRule="auto"/>
        <w:ind w:left="100" w:right="381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1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1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5"/>
          <w:w w:val="9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ing</w:t>
      </w:r>
      <w:proofErr w:type="spellEnd"/>
      <w:r>
        <w:rPr>
          <w:rFonts w:ascii="Trebuchet MS" w:eastAsia="Trebuchet MS" w:hAnsi="Trebuchet MS" w:cs="Trebuchet MS"/>
          <w:spacing w:val="-2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7"/>
          <w:w w:val="9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agar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hu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apa</w:t>
      </w:r>
      <w:proofErr w:type="spellEnd"/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 xml:space="preserve">g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6CD8E16D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574CF49A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1"/>
          <w:w w:val="75"/>
          <w:sz w:val="22"/>
          <w:szCs w:val="22"/>
        </w:rPr>
        <w:t>-</w:t>
      </w:r>
      <w:proofErr w:type="spell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9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up</w:t>
      </w:r>
    </w:p>
    <w:p w14:paraId="3E50A843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3753F6E5" w14:textId="77777777" w:rsidR="00BC1527" w:rsidRDefault="00000000">
      <w:pPr>
        <w:spacing w:line="290" w:lineRule="auto"/>
        <w:ind w:left="100" w:right="29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dup</w:t>
      </w:r>
      <w:proofErr w:type="spellEnd"/>
      <w:r>
        <w:rPr>
          <w:rFonts w:ascii="Trebuchet MS" w:eastAsia="Trebuchet MS" w:hAnsi="Trebuchet MS" w:cs="Trebuchet MS"/>
          <w:spacing w:val="-2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1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1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5"/>
          <w:w w:val="9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ibagi</w:t>
      </w:r>
      <w:proofErr w:type="spellEnd"/>
      <w:r>
        <w:rPr>
          <w:rFonts w:ascii="Trebuchet MS" w:eastAsia="Trebuchet MS" w:hAnsi="Trebuchet MS" w:cs="Trebuchet MS"/>
          <w:spacing w:val="-1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ai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4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hi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up</w:t>
      </w:r>
      <w:proofErr w:type="spellEnd"/>
      <w:r>
        <w:rPr>
          <w:rFonts w:ascii="Trebuchet MS" w:eastAsia="Trebuchet MS" w:hAnsi="Trebuchet MS" w:cs="Trebuchet MS"/>
          <w:spacing w:val="-2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de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  <w:r>
        <w:rPr>
          <w:rFonts w:ascii="Trebuchet MS" w:eastAsia="Trebuchet MS" w:hAnsi="Trebuchet MS" w:cs="Trebuchet MS"/>
          <w:spacing w:val="-1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upu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10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2B337FE4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71BE195A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1"/>
          <w:w w:val="75"/>
          <w:sz w:val="22"/>
          <w:szCs w:val="22"/>
        </w:rPr>
        <w:t>-</w:t>
      </w:r>
      <w:proofErr w:type="spellStart"/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v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9"/>
          <w:sz w:val="22"/>
          <w:szCs w:val="22"/>
        </w:rPr>
        <w:t>H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up</w:t>
      </w:r>
    </w:p>
    <w:p w14:paraId="24DF957F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3076F018" w14:textId="77777777" w:rsidR="00BC1527" w:rsidRDefault="00000000">
      <w:pPr>
        <w:spacing w:line="290" w:lineRule="auto"/>
        <w:ind w:left="100" w:right="314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v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hi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up</w:t>
      </w:r>
      <w:proofErr w:type="spellEnd"/>
      <w:r>
        <w:rPr>
          <w:rFonts w:ascii="Trebuchet MS" w:eastAsia="Trebuchet MS" w:hAnsi="Trebuchet MS" w:cs="Trebuchet MS"/>
          <w:spacing w:val="-19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apat</w:t>
      </w:r>
      <w:proofErr w:type="spellEnd"/>
      <w:r>
        <w:rPr>
          <w:rFonts w:ascii="Trebuchet MS" w:eastAsia="Trebuchet MS" w:hAnsi="Trebuchet MS" w:cs="Trebuchet MS"/>
          <w:spacing w:val="-6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ong</w:t>
      </w:r>
      <w:proofErr w:type="spellEnd"/>
      <w:r>
        <w:rPr>
          <w:rFonts w:ascii="Trebuchet MS" w:eastAsia="Trebuchet MS" w:hAnsi="Trebuchet MS" w:cs="Trebuchet MS"/>
          <w:spacing w:val="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wu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5DE5A315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4DAE38B7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1"/>
          <w:w w:val="75"/>
          <w:sz w:val="22"/>
          <w:szCs w:val="22"/>
        </w:rPr>
        <w:t>-</w:t>
      </w:r>
      <w:proofErr w:type="spellStart"/>
      <w:r>
        <w:rPr>
          <w:rFonts w:ascii="Trebuchet MS" w:eastAsia="Trebuchet MS" w:hAnsi="Trebuchet MS" w:cs="Trebuchet MS"/>
          <w:spacing w:val="-1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13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f</w:t>
      </w:r>
      <w:proofErr w:type="spellEnd"/>
    </w:p>
    <w:p w14:paraId="2FC2A763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599C51D0" w14:textId="77777777" w:rsidR="00BC1527" w:rsidRDefault="00000000">
      <w:pPr>
        <w:spacing w:line="290" w:lineRule="auto"/>
        <w:ind w:left="100" w:right="532"/>
        <w:rPr>
          <w:rFonts w:ascii="Trebuchet MS" w:eastAsia="Trebuchet MS" w:hAnsi="Trebuchet MS" w:cs="Trebuchet MS"/>
          <w:sz w:val="22"/>
          <w:szCs w:val="22"/>
        </w:rPr>
        <w:sectPr w:rsidR="00BC1527">
          <w:footerReference w:type="default" r:id="rId9"/>
          <w:type w:val="continuous"/>
          <w:pgSz w:w="12240" w:h="15840"/>
          <w:pgMar w:top="1380" w:right="1420" w:bottom="280" w:left="1340" w:header="720" w:footer="700" w:gutter="0"/>
          <w:cols w:space="720"/>
        </w:sectPr>
      </w:pPr>
      <w:proofErr w:type="spellStart"/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ber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r</w:t>
      </w:r>
      <w:proofErr w:type="spellEnd"/>
      <w:r>
        <w:rPr>
          <w:rFonts w:ascii="Trebuchet MS" w:eastAsia="Trebuchet MS" w:hAnsi="Trebuchet MS" w:cs="Trebuchet MS"/>
          <w:spacing w:val="-5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f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erha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ap</w:t>
      </w:r>
      <w:proofErr w:type="spellEnd"/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ng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da</w:t>
      </w:r>
      <w:proofErr w:type="spellEnd"/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di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dup</w:t>
      </w:r>
      <w:proofErr w:type="spellEnd"/>
      <w:r>
        <w:rPr>
          <w:rFonts w:ascii="Trebuchet MS" w:eastAsia="Trebuchet MS" w:hAnsi="Trebuchet MS" w:cs="Trebuchet MS"/>
          <w:spacing w:val="-2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apat</w:t>
      </w:r>
      <w:proofErr w:type="spellEnd"/>
      <w:r>
        <w:rPr>
          <w:rFonts w:ascii="Trebuchet MS" w:eastAsia="Trebuchet MS" w:hAnsi="Trebuchet MS" w:cs="Trebuchet MS"/>
          <w:spacing w:val="-6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8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v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ehi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upan</w:t>
      </w:r>
      <w:proofErr w:type="spellEnd"/>
      <w:r>
        <w:rPr>
          <w:rFonts w:ascii="Trebuchet MS" w:eastAsia="Trebuchet MS" w:hAnsi="Trebuchet MS" w:cs="Trebuchet MS"/>
          <w:spacing w:val="-19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bih</w:t>
      </w:r>
      <w:proofErr w:type="spellEnd"/>
      <w:r>
        <w:rPr>
          <w:rFonts w:ascii="Trebuchet MS" w:eastAsia="Trebuchet MS" w:hAnsi="Trebuchet MS" w:cs="Trebuchet MS"/>
          <w:spacing w:val="-2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baik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5CFB7207" w14:textId="77777777" w:rsidR="00BC1527" w:rsidRDefault="00000000">
      <w:pPr>
        <w:spacing w:before="62"/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1"/>
          <w:w w:val="75"/>
          <w:sz w:val="22"/>
          <w:szCs w:val="22"/>
        </w:rPr>
        <w:lastRenderedPageBreak/>
        <w:t>-</w:t>
      </w:r>
      <w:proofErr w:type="spellStart"/>
      <w:r>
        <w:rPr>
          <w:rFonts w:ascii="Trebuchet MS" w:eastAsia="Trebuchet MS" w:hAnsi="Trebuchet MS" w:cs="Trebuchet MS"/>
          <w:spacing w:val="-1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epa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rang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</w:p>
    <w:p w14:paraId="35524BBD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3130594B" w14:textId="77777777" w:rsidR="00BC1527" w:rsidRDefault="00000000">
      <w:pPr>
        <w:spacing w:line="290" w:lineRule="auto"/>
        <w:ind w:left="100" w:right="79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1"/>
          <w:sz w:val="22"/>
          <w:szCs w:val="22"/>
        </w:rPr>
        <w:t>Or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ng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te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2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2"/>
          <w:sz w:val="22"/>
          <w:szCs w:val="22"/>
        </w:rPr>
        <w:t>biasan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0"/>
          <w:w w:val="10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atau</w:t>
      </w:r>
      <w:proofErr w:type="spellEnd"/>
      <w:r>
        <w:rPr>
          <w:rFonts w:ascii="Trebuchet MS" w:eastAsia="Trebuchet MS" w:hAnsi="Trebuchet MS" w:cs="Trebuchet MS"/>
          <w:spacing w:val="-5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el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bihan</w:t>
      </w:r>
      <w:proofErr w:type="spellEnd"/>
      <w:r>
        <w:rPr>
          <w:rFonts w:ascii="Trebuchet MS" w:eastAsia="Trebuchet MS" w:hAnsi="Trebuchet MS" w:cs="Trebuchet MS"/>
          <w:spacing w:val="-5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1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1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5"/>
          <w:w w:val="9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0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k</w:t>
      </w:r>
      <w:proofErr w:type="spellEnd"/>
      <w:r>
        <w:rPr>
          <w:rFonts w:ascii="Trebuchet MS" w:eastAsia="Trebuchet MS" w:hAnsi="Trebuchet MS" w:cs="Trebuchet MS"/>
          <w:spacing w:val="-2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era</w:t>
      </w:r>
      <w:r>
        <w:rPr>
          <w:rFonts w:ascii="Trebuchet MS" w:eastAsia="Trebuchet MS" w:hAnsi="Trebuchet MS" w:cs="Trebuchet MS"/>
          <w:spacing w:val="1"/>
          <w:w w:val="10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bingun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hu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26DE5E9A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3BDFF0F1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5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>?</w:t>
      </w:r>
    </w:p>
    <w:p w14:paraId="192B33D5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29702389" w14:textId="77777777" w:rsidR="00BC1527" w:rsidRDefault="00000000">
      <w:pPr>
        <w:spacing w:line="478" w:lineRule="auto"/>
        <w:ind w:left="100" w:right="1055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01"/>
          <w:sz w:val="22"/>
          <w:szCs w:val="22"/>
        </w:rPr>
        <w:t>d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09"/>
          <w:sz w:val="22"/>
          <w:szCs w:val="22"/>
        </w:rPr>
        <w:t>l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98"/>
          <w:sz w:val="22"/>
          <w:szCs w:val="22"/>
        </w:rPr>
        <w:t>h</w:t>
      </w:r>
      <w:proofErr w:type="spellEnd"/>
      <w:proofErr w:type="gramEnd"/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pekerjaan</w:t>
      </w:r>
      <w:proofErr w:type="spellEnd"/>
      <w:r>
        <w:rPr>
          <w:rFonts w:ascii="Arial" w:eastAsia="Arial" w:hAnsi="Arial" w:cs="Arial"/>
          <w:spacing w:val="-2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menghasilkan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99"/>
          <w:sz w:val="22"/>
          <w:szCs w:val="22"/>
        </w:rPr>
        <w:t>u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99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w w:val="70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01"/>
          <w:sz w:val="22"/>
          <w:szCs w:val="22"/>
        </w:rPr>
        <w:t>r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99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jasa</w:t>
      </w:r>
      <w:proofErr w:type="spellEnd"/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memuaskan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5"/>
          <w:sz w:val="22"/>
          <w:szCs w:val="22"/>
        </w:rPr>
        <w:t>m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03"/>
          <w:sz w:val="22"/>
          <w:szCs w:val="22"/>
        </w:rPr>
        <w:t>s</w:t>
      </w:r>
      <w:r>
        <w:rPr>
          <w:rFonts w:ascii="Arial" w:eastAsia="Arial" w:hAnsi="Arial" w:cs="Arial"/>
          <w:w w:val="94"/>
          <w:sz w:val="22"/>
          <w:szCs w:val="22"/>
        </w:rPr>
        <w:t>y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01"/>
          <w:sz w:val="22"/>
          <w:szCs w:val="22"/>
        </w:rPr>
        <w:t>r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01"/>
          <w:sz w:val="22"/>
          <w:szCs w:val="22"/>
        </w:rPr>
        <w:t>k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18"/>
          <w:sz w:val="22"/>
          <w:szCs w:val="22"/>
        </w:rPr>
        <w:t>t</w:t>
      </w:r>
      <w:proofErr w:type="spellEnd"/>
    </w:p>
    <w:p w14:paraId="4E0FF83D" w14:textId="77777777" w:rsidR="00BC1527" w:rsidRDefault="00000000">
      <w:pPr>
        <w:spacing w:before="11"/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6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be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aan</w:t>
      </w:r>
      <w:proofErr w:type="spellEnd"/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>?</w:t>
      </w:r>
    </w:p>
    <w:p w14:paraId="55B32236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54345A97" w14:textId="77777777" w:rsidR="00BC1527" w:rsidRDefault="00000000">
      <w:pPr>
        <w:spacing w:line="290" w:lineRule="auto"/>
        <w:ind w:left="100" w:right="83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uk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ncari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 xml:space="preserve">.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anga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3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ila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ok</w:t>
      </w:r>
      <w:r>
        <w:rPr>
          <w:rFonts w:ascii="Trebuchet MS" w:eastAsia="Trebuchet MS" w:hAnsi="Trebuchet MS" w:cs="Trebuchet MS"/>
          <w:sz w:val="22"/>
          <w:szCs w:val="22"/>
        </w:rPr>
        <w:t>ok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dupan</w:t>
      </w:r>
      <w:proofErr w:type="spellEnd"/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8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au</w:t>
      </w:r>
      <w:proofErr w:type="spellEnd"/>
      <w:r>
        <w:rPr>
          <w:rFonts w:ascii="Trebuchet MS" w:eastAsia="Trebuchet MS" w:hAnsi="Trebuchet MS" w:cs="Trebuchet MS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</w:p>
    <w:p w14:paraId="77843F0D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2773BAA7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7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unia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>?</w:t>
      </w:r>
    </w:p>
    <w:p w14:paraId="1DCC65EC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456ECCA0" w14:textId="77777777" w:rsidR="00BC1527" w:rsidRDefault="00000000">
      <w:pPr>
        <w:spacing w:line="290" w:lineRule="auto"/>
        <w:ind w:left="100" w:right="664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proofErr w:type="gram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mana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harus</w:t>
      </w:r>
      <w:proofErr w:type="spellEnd"/>
      <w:r>
        <w:rPr>
          <w:rFonts w:ascii="Trebuchet MS" w:eastAsia="Trebuchet MS" w:hAnsi="Trebuchet MS" w:cs="Trebuchet MS"/>
          <w:spacing w:val="-12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ber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bang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5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am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Anda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 xml:space="preserve">g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uk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46ACF150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73B26612" w14:textId="77777777" w:rsidR="00BC1527" w:rsidRDefault="00000000">
      <w:pPr>
        <w:spacing w:line="478" w:lineRule="auto"/>
        <w:ind w:left="100" w:right="2299"/>
        <w:rPr>
          <w:rFonts w:ascii="Arial" w:eastAsia="Arial" w:hAnsi="Arial" w:cs="Arial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8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apa</w:t>
      </w:r>
      <w:proofErr w:type="spellEnd"/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ingin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 xml:space="preserve">? </w:t>
      </w:r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menjadi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owner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perusahaan</w:t>
      </w:r>
      <w:proofErr w:type="spellEnd"/>
    </w:p>
    <w:p w14:paraId="1E02C2D7" w14:textId="77777777" w:rsidR="00BC1527" w:rsidRDefault="00000000">
      <w:pPr>
        <w:spacing w:line="290" w:lineRule="auto"/>
        <w:ind w:left="100" w:right="59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9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7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mengha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api</w:t>
      </w:r>
      <w:proofErr w:type="spellEnd"/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w w:val="78"/>
          <w:sz w:val="22"/>
          <w:szCs w:val="22"/>
        </w:rPr>
        <w:t>/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pu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7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>?</w:t>
      </w:r>
    </w:p>
    <w:p w14:paraId="6AF98726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01C29CDE" w14:textId="77777777" w:rsidR="00BC1527" w:rsidRDefault="00000000">
      <w:pPr>
        <w:spacing w:line="290" w:lineRule="auto"/>
        <w:ind w:left="100" w:right="244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2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tahu</w:t>
      </w:r>
      <w:proofErr w:type="spellEnd"/>
      <w:r>
        <w:rPr>
          <w:rFonts w:ascii="Trebuchet MS" w:eastAsia="Trebuchet MS" w:hAnsi="Trebuchet MS" w:cs="Trebuchet MS"/>
          <w:spacing w:val="-8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ang</w:t>
      </w:r>
      <w:proofErr w:type="spellEnd"/>
      <w:r>
        <w:rPr>
          <w:rFonts w:ascii="Trebuchet MS" w:eastAsia="Trebuchet MS" w:hAnsi="Trebuchet MS" w:cs="Trebuchet MS"/>
          <w:spacing w:val="-4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ar</w:t>
      </w:r>
      <w:proofErr w:type="spellEnd"/>
      <w:r>
        <w:rPr>
          <w:rFonts w:ascii="Trebuchet MS" w:eastAsia="Trebuchet MS" w:hAnsi="Trebuchet MS" w:cs="Trebuchet MS"/>
          <w:spacing w:val="-1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 xml:space="preserve">g 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</w:p>
    <w:p w14:paraId="22089F08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3FC9BA18" w14:textId="77777777" w:rsidR="00BC1527" w:rsidRDefault="00000000">
      <w:pPr>
        <w:spacing w:line="478" w:lineRule="auto"/>
        <w:ind w:left="100" w:right="2593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10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ah</w:t>
      </w:r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8"/>
          <w:sz w:val="22"/>
          <w:szCs w:val="22"/>
        </w:rPr>
        <w:t>penting</w:t>
      </w:r>
      <w:proofErr w:type="spellEnd"/>
      <w:r>
        <w:rPr>
          <w:rFonts w:ascii="Trebuchet MS" w:eastAsia="Trebuchet MS" w:hAnsi="Trebuchet MS" w:cs="Trebuchet MS"/>
          <w:spacing w:val="-10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 xml:space="preserve">! </w:t>
      </w:r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proofErr w:type="spellStart"/>
      <w:proofErr w:type="gramEnd"/>
      <w:r>
        <w:rPr>
          <w:rFonts w:ascii="Trebuchet MS" w:eastAsia="Trebuchet MS" w:hAnsi="Trebuchet MS" w:cs="Trebuchet MS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ft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8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</w:p>
    <w:p w14:paraId="38F50070" w14:textId="77777777" w:rsidR="00BC1527" w:rsidRDefault="00000000">
      <w:pPr>
        <w:spacing w:line="290" w:lineRule="auto"/>
        <w:ind w:left="100" w:right="370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2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um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r</w:t>
      </w:r>
      <w:proofErr w:type="spellEnd"/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ita</w:t>
      </w:r>
      <w:proofErr w:type="spellEnd"/>
      <w:r>
        <w:rPr>
          <w:rFonts w:ascii="Trebuchet MS" w:eastAsia="Trebuchet MS" w:hAnsi="Trebuchet MS" w:cs="Trebuchet MS"/>
          <w:spacing w:val="-7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ha</w:t>
      </w:r>
      <w:r>
        <w:rPr>
          <w:rFonts w:ascii="Trebuchet MS" w:eastAsia="Trebuchet MS" w:hAnsi="Trebuchet MS" w:cs="Trebuchet MS"/>
          <w:spacing w:val="1"/>
          <w:w w:val="103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us</w:t>
      </w:r>
      <w:proofErr w:type="spellEnd"/>
      <w:r>
        <w:rPr>
          <w:rFonts w:ascii="Trebuchet MS" w:eastAsia="Trebuchet MS" w:hAnsi="Trebuchet MS" w:cs="Trebuchet MS"/>
          <w:spacing w:val="-13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ncari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6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bagai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 xml:space="preserve">. </w:t>
      </w:r>
      <w:r>
        <w:rPr>
          <w:rFonts w:ascii="Trebuchet MS" w:eastAsia="Trebuchet MS" w:hAnsi="Trebuchet MS" w:cs="Trebuchet MS"/>
          <w:sz w:val="22"/>
          <w:szCs w:val="22"/>
        </w:rPr>
        <w:t>Ka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na</w:t>
      </w:r>
      <w:r>
        <w:rPr>
          <w:rFonts w:ascii="Trebuchet MS" w:eastAsia="Trebuchet MS" w:hAnsi="Trebuchet MS" w:cs="Trebuchet MS"/>
          <w:spacing w:val="-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8"/>
          <w:sz w:val="22"/>
          <w:szCs w:val="22"/>
        </w:rPr>
        <w:t>la</w:t>
      </w:r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ak</w:t>
      </w:r>
      <w:proofErr w:type="spellEnd"/>
      <w:r>
        <w:rPr>
          <w:rFonts w:ascii="Trebuchet MS" w:eastAsia="Trebuchet MS" w:hAnsi="Trebuchet MS" w:cs="Trebuchet MS"/>
          <w:spacing w:val="-10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8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ebar</w:t>
      </w:r>
      <w:proofErr w:type="spellEnd"/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6"/>
          <w:sz w:val="22"/>
          <w:szCs w:val="22"/>
        </w:rPr>
        <w:t>mela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ui</w:t>
      </w:r>
      <w:proofErr w:type="spellEnd"/>
      <w:r>
        <w:rPr>
          <w:rFonts w:ascii="Trebuchet MS" w:eastAsia="Trebuchet MS" w:hAnsi="Trebuchet MS" w:cs="Trebuchet MS"/>
          <w:spacing w:val="-4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bany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  <w:r>
        <w:rPr>
          <w:rFonts w:ascii="Trebuchet MS" w:eastAsia="Trebuchet MS" w:hAnsi="Trebuchet MS" w:cs="Trebuchet MS"/>
          <w:spacing w:val="-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</w:p>
    <w:p w14:paraId="2A1E9ABC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7322F429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1"/>
          <w:w w:val="75"/>
          <w:sz w:val="22"/>
          <w:szCs w:val="22"/>
        </w:rPr>
        <w:t>-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F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pa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ncarian</w:t>
      </w:r>
      <w:proofErr w:type="spellEnd"/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</w:p>
    <w:p w14:paraId="1EFDCF3E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0A044B3A" w14:textId="77777777" w:rsidR="00BC1527" w:rsidRDefault="00000000">
      <w:pPr>
        <w:spacing w:line="290" w:lineRule="auto"/>
        <w:ind w:left="100" w:right="127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guna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ncarian</w:t>
      </w:r>
      <w:proofErr w:type="spellEnd"/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10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ata</w:t>
      </w:r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unci</w:t>
      </w:r>
      <w:proofErr w:type="spellEnd"/>
      <w:r>
        <w:rPr>
          <w:rFonts w:ascii="Trebuchet MS" w:eastAsia="Trebuchet MS" w:hAnsi="Trebuchet MS" w:cs="Trebuchet MS"/>
          <w:spacing w:val="-1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8"/>
          <w:sz w:val="22"/>
          <w:szCs w:val="22"/>
        </w:rPr>
        <w:t>minat</w:t>
      </w:r>
      <w:proofErr w:type="spellEnd"/>
      <w:r>
        <w:rPr>
          <w:rFonts w:ascii="Trebuchet MS" w:eastAsia="Trebuchet MS" w:hAnsi="Trebuchet MS" w:cs="Trebuchet MS"/>
          <w:spacing w:val="-10"/>
          <w:w w:val="9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pu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61C6B168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1E90CB9C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1"/>
          <w:w w:val="75"/>
          <w:sz w:val="22"/>
          <w:szCs w:val="22"/>
        </w:rPr>
        <w:t>-</w:t>
      </w:r>
      <w:proofErr w:type="spellStart"/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il</w:t>
      </w:r>
      <w:proofErr w:type="spellEnd"/>
      <w:r>
        <w:rPr>
          <w:rFonts w:ascii="Trebuchet MS" w:eastAsia="Trebuchet MS" w:hAnsi="Trebuchet MS" w:cs="Trebuchet MS"/>
          <w:spacing w:val="-6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</w:p>
    <w:p w14:paraId="33DFD792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2D5DC2D9" w14:textId="77777777" w:rsidR="00BC1527" w:rsidRDefault="00000000">
      <w:pPr>
        <w:spacing w:line="290" w:lineRule="auto"/>
        <w:ind w:left="100" w:right="818"/>
        <w:rPr>
          <w:rFonts w:ascii="Trebuchet MS" w:eastAsia="Trebuchet MS" w:hAnsi="Trebuchet MS" w:cs="Trebuchet MS"/>
          <w:sz w:val="22"/>
          <w:szCs w:val="22"/>
        </w:rPr>
        <w:sectPr w:rsidR="00BC1527">
          <w:pgSz w:w="12240" w:h="15840"/>
          <w:pgMar w:top="1380" w:right="1420" w:bottom="280" w:left="1340" w:header="0" w:footer="700" w:gutter="0"/>
          <w:cols w:space="720"/>
        </w:sectPr>
      </w:pP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Pr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of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il</w:t>
      </w:r>
      <w:proofErr w:type="spellEnd"/>
      <w:r>
        <w:rPr>
          <w:rFonts w:ascii="Trebuchet MS" w:eastAsia="Trebuchet MS" w:hAnsi="Trebuchet MS" w:cs="Trebuchet MS"/>
          <w:spacing w:val="-9"/>
          <w:w w:val="9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apat</w:t>
      </w:r>
      <w:proofErr w:type="spellEnd"/>
      <w:r>
        <w:rPr>
          <w:rFonts w:ascii="Trebuchet MS" w:eastAsia="Trebuchet MS" w:hAnsi="Trebuchet MS" w:cs="Trebuchet MS"/>
          <w:spacing w:val="-5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mem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4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4"/>
          <w:sz w:val="22"/>
          <w:szCs w:val="22"/>
        </w:rPr>
        <w:t>esan</w:t>
      </w:r>
      <w:proofErr w:type="spellEnd"/>
      <w:r>
        <w:rPr>
          <w:rFonts w:ascii="Trebuchet MS" w:eastAsia="Trebuchet MS" w:hAnsi="Trebuchet MS" w:cs="Trebuchet MS"/>
          <w:spacing w:val="-12"/>
          <w:w w:val="10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4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f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epa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pere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kr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ut</w:t>
      </w:r>
      <w:proofErr w:type="spellEnd"/>
      <w:r>
        <w:rPr>
          <w:rFonts w:ascii="Trebuchet MS" w:eastAsia="Trebuchet MS" w:hAnsi="Trebuchet MS" w:cs="Trebuchet MS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8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au</w:t>
      </w:r>
      <w:proofErr w:type="spellEnd"/>
      <w:r>
        <w:rPr>
          <w:rFonts w:ascii="Trebuchet MS" w:eastAsia="Trebuchet MS" w:hAnsi="Trebuchet MS" w:cs="Trebuchet MS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pembe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4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</w:p>
    <w:p w14:paraId="0108CB43" w14:textId="77777777" w:rsidR="00BC1527" w:rsidRDefault="00000000">
      <w:pPr>
        <w:spacing w:before="62"/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1"/>
          <w:w w:val="75"/>
          <w:sz w:val="22"/>
          <w:szCs w:val="22"/>
        </w:rPr>
        <w:lastRenderedPageBreak/>
        <w:t>-</w:t>
      </w:r>
      <w:proofErr w:type="spell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hubu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pa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</w:p>
    <w:p w14:paraId="496A874E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16D59D7F" w14:textId="77777777" w:rsidR="00BC1527" w:rsidRDefault="00000000">
      <w:pPr>
        <w:spacing w:line="290" w:lineRule="auto"/>
        <w:ind w:left="100" w:right="685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il</w:t>
      </w:r>
      <w:proofErr w:type="spellEnd"/>
      <w:r>
        <w:rPr>
          <w:rFonts w:ascii="Trebuchet MS" w:eastAsia="Trebuchet MS" w:hAnsi="Trebuchet MS" w:cs="Trebuchet MS"/>
          <w:spacing w:val="-6"/>
          <w:w w:val="9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ge</w:t>
      </w:r>
      <w:r>
        <w:rPr>
          <w:rFonts w:ascii="Trebuchet MS" w:eastAsia="Trebuchet MS" w:hAnsi="Trebuchet MS" w:cs="Trebuchet MS"/>
          <w:spacing w:val="1"/>
          <w:w w:val="103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mulai</w:t>
      </w:r>
      <w:proofErr w:type="spellEnd"/>
      <w:r>
        <w:rPr>
          <w:rFonts w:ascii="Trebuchet MS" w:eastAsia="Trebuchet MS" w:hAnsi="Trebuchet MS" w:cs="Trebuchet MS"/>
          <w:spacing w:val="-2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engguna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2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 xml:space="preserve">a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1C07CE22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727B9C48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1"/>
          <w:w w:val="75"/>
          <w:sz w:val="22"/>
          <w:szCs w:val="22"/>
        </w:rPr>
        <w:t>-</w:t>
      </w:r>
      <w:proofErr w:type="spellStart"/>
      <w:r>
        <w:rPr>
          <w:rFonts w:ascii="Trebuchet MS" w:eastAsia="Trebuchet MS" w:hAnsi="Trebuchet MS" w:cs="Trebuchet MS"/>
          <w:spacing w:val="-1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4"/>
          <w:sz w:val="22"/>
          <w:szCs w:val="22"/>
        </w:rPr>
        <w:t xml:space="preserve">t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inc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</w:p>
    <w:p w14:paraId="0B275D43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0031846C" w14:textId="77777777" w:rsidR="00BC1527" w:rsidRDefault="00000000">
      <w:pPr>
        <w:spacing w:line="290" w:lineRule="auto"/>
        <w:ind w:left="100" w:right="349" w:firstLine="55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f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us</w:t>
      </w:r>
      <w:proofErr w:type="spellEnd"/>
      <w:r>
        <w:rPr>
          <w:rFonts w:ascii="Trebuchet MS" w:eastAsia="Trebuchet MS" w:hAnsi="Trebuchet MS" w:cs="Trebuchet MS"/>
          <w:spacing w:val="-13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ar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4"/>
          <w:sz w:val="22"/>
          <w:szCs w:val="22"/>
        </w:rPr>
        <w:t xml:space="preserve">t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10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ng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06B1D5BD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6F617778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1"/>
          <w:w w:val="75"/>
          <w:sz w:val="22"/>
          <w:szCs w:val="22"/>
        </w:rPr>
        <w:t>-</w:t>
      </w:r>
      <w:proofErr w:type="spellStart"/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w w:val="9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8"/>
          <w:w w:val="9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esu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3"/>
          <w:w w:val="10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cv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</w:p>
    <w:p w14:paraId="09312D93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3EAE15D4" w14:textId="77777777" w:rsidR="00BC1527" w:rsidRDefault="00000000">
      <w:pPr>
        <w:spacing w:line="290" w:lineRule="auto"/>
        <w:ind w:left="100" w:right="82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1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wa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tu</w:t>
      </w:r>
      <w:proofErr w:type="spellEnd"/>
      <w:r>
        <w:rPr>
          <w:rFonts w:ascii="Trebuchet MS" w:eastAsia="Trebuchet MS" w:hAnsi="Trebuchet MS" w:cs="Trebuchet MS"/>
          <w:spacing w:val="-3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eranc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ng</w:t>
      </w:r>
      <w:proofErr w:type="spellEnd"/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resu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2"/>
          <w:w w:val="10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sud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4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7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 xml:space="preserve">, </w:t>
      </w:r>
      <w:proofErr w:type="spellStart"/>
      <w:r>
        <w:rPr>
          <w:rFonts w:ascii="Trebuchet MS" w:eastAsia="Trebuchet MS" w:hAnsi="Trebuchet MS" w:cs="Trebuchet MS"/>
          <w:w w:val="98"/>
          <w:sz w:val="22"/>
          <w:szCs w:val="22"/>
        </w:rPr>
        <w:t>pa</w:t>
      </w:r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at</w:t>
      </w:r>
      <w:proofErr w:type="spellEnd"/>
      <w:r>
        <w:rPr>
          <w:rFonts w:ascii="Trebuchet MS" w:eastAsia="Trebuchet MS" w:hAnsi="Trebuchet MS" w:cs="Trebuchet MS"/>
          <w:spacing w:val="-6"/>
          <w:w w:val="9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irim</w:t>
      </w:r>
      <w:proofErr w:type="spellEnd"/>
      <w:r>
        <w:rPr>
          <w:rFonts w:ascii="Trebuchet MS" w:eastAsia="Trebuchet MS" w:hAnsi="Trebuchet MS" w:cs="Trebuchet MS"/>
          <w:spacing w:val="-2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37882D0C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7E3506B0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7"/>
          <w:w w:val="7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siapan</w:t>
      </w:r>
      <w:proofErr w:type="spellEnd"/>
      <w:r>
        <w:rPr>
          <w:rFonts w:ascii="Trebuchet MS" w:eastAsia="Trebuchet MS" w:hAnsi="Trebuchet MS" w:cs="Trebuchet MS"/>
          <w:spacing w:val="-8"/>
          <w:w w:val="10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mengha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api</w:t>
      </w:r>
      <w:proofErr w:type="spellEnd"/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</w:p>
    <w:p w14:paraId="534E8C44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0767F023" w14:textId="77777777" w:rsidR="00BC1527" w:rsidRDefault="00000000">
      <w:pPr>
        <w:spacing w:line="290" w:lineRule="auto"/>
        <w:ind w:left="100" w:right="163" w:firstLine="55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93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8"/>
          <w:w w:val="9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3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agi</w:t>
      </w:r>
      <w:proofErr w:type="spellEnd"/>
      <w:r>
        <w:rPr>
          <w:rFonts w:ascii="Trebuchet MS" w:eastAsia="Trebuchet MS" w:hAnsi="Trebuchet MS" w:cs="Trebuchet MS"/>
          <w:spacing w:val="12"/>
          <w:w w:val="9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3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hingga</w:t>
      </w:r>
      <w:proofErr w:type="spellEnd"/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il</w:t>
      </w:r>
      <w:r>
        <w:rPr>
          <w:rFonts w:ascii="Trebuchet MS" w:eastAsia="Trebuchet MS" w:hAnsi="Trebuchet MS" w:cs="Trebuchet MS"/>
          <w:spacing w:val="-16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uk</w:t>
      </w:r>
      <w:proofErr w:type="spellEnd"/>
      <w:r>
        <w:rPr>
          <w:rFonts w:ascii="Trebuchet MS" w:eastAsia="Trebuchet MS" w:hAnsi="Trebuchet MS" w:cs="Trebuchet MS"/>
          <w:spacing w:val="6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7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ental</w:t>
      </w:r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 xml:space="preserve">s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3974239D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37872104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7"/>
          <w:w w:val="7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8"/>
          <w:sz w:val="22"/>
          <w:szCs w:val="22"/>
        </w:rPr>
        <w:t>lupa</w:t>
      </w:r>
      <w:proofErr w:type="spellEnd"/>
      <w:r>
        <w:rPr>
          <w:rFonts w:ascii="Trebuchet MS" w:eastAsia="Trebuchet MS" w:hAnsi="Trebuchet MS" w:cs="Trebuchet MS"/>
          <w:spacing w:val="-10"/>
          <w:w w:val="9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z w:val="22"/>
          <w:szCs w:val="22"/>
        </w:rPr>
        <w:t>up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</w:p>
    <w:p w14:paraId="560A6E45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69352268" w14:textId="77777777" w:rsidR="00BC1527" w:rsidRDefault="00000000">
      <w:pPr>
        <w:spacing w:line="290" w:lineRule="auto"/>
        <w:ind w:left="100" w:right="140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ap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w w:val="98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8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bali</w:t>
      </w:r>
      <w:proofErr w:type="spellEnd"/>
      <w:r>
        <w:rPr>
          <w:rFonts w:ascii="Trebuchet MS" w:eastAsia="Trebuchet MS" w:hAnsi="Trebuchet MS" w:cs="Trebuchet MS"/>
          <w:spacing w:val="-8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hwa</w:t>
      </w:r>
      <w:proofErr w:type="spellEnd"/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rm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12"/>
          <w:w w:val="9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pa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4"/>
          <w:w w:val="9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6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pan</w:t>
      </w:r>
      <w:proofErr w:type="spellEnd"/>
      <w:r>
        <w:rPr>
          <w:rFonts w:ascii="Trebuchet MS" w:eastAsia="Trebuchet MS" w:hAnsi="Trebuchet MS" w:cs="Trebuchet MS"/>
          <w:spacing w:val="-14"/>
          <w:w w:val="10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mengapa</w:t>
      </w:r>
      <w:proofErr w:type="spellEnd"/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8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at</w:t>
      </w:r>
      <w:proofErr w:type="spellEnd"/>
      <w:r>
        <w:rPr>
          <w:rFonts w:ascii="Trebuchet MS" w:eastAsia="Trebuchet MS" w:hAnsi="Trebuchet MS" w:cs="Trebuchet MS"/>
          <w:spacing w:val="-7"/>
          <w:w w:val="9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ng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3675EBB7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64E08F97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7"/>
          <w:w w:val="7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ima</w:t>
      </w:r>
      <w:proofErr w:type="spellEnd"/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78"/>
          <w:sz w:val="22"/>
          <w:szCs w:val="22"/>
        </w:rPr>
        <w:t>/</w:t>
      </w:r>
      <w:r>
        <w:rPr>
          <w:rFonts w:ascii="Trebuchet MS" w:eastAsia="Trebuchet MS" w:hAnsi="Trebuchet MS" w:cs="Trebuchet MS"/>
          <w:spacing w:val="3"/>
          <w:w w:val="7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8"/>
          <w:sz w:val="22"/>
          <w:szCs w:val="22"/>
        </w:rPr>
        <w:t>tawa</w:t>
      </w:r>
      <w:r>
        <w:rPr>
          <w:rFonts w:ascii="Trebuchet MS" w:eastAsia="Trebuchet MS" w:hAnsi="Trebuchet MS" w:cs="Trebuchet MS"/>
          <w:spacing w:val="1"/>
          <w:w w:val="98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10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13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</w:p>
    <w:p w14:paraId="15F171F8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6AADEFF6" w14:textId="77777777" w:rsidR="00BC1527" w:rsidRDefault="00000000">
      <w:pPr>
        <w:spacing w:line="290" w:lineRule="auto"/>
        <w:ind w:left="100" w:right="40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8"/>
          <w:sz w:val="22"/>
          <w:szCs w:val="22"/>
        </w:rPr>
        <w:t>tawa</w:t>
      </w:r>
      <w:r>
        <w:rPr>
          <w:rFonts w:ascii="Trebuchet MS" w:eastAsia="Trebuchet MS" w:hAnsi="Trebuchet MS" w:cs="Trebuchet MS"/>
          <w:spacing w:val="1"/>
          <w:w w:val="98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10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13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tu</w:t>
      </w:r>
      <w:proofErr w:type="spellEnd"/>
      <w:r>
        <w:rPr>
          <w:rFonts w:ascii="Trebuchet MS" w:eastAsia="Trebuchet MS" w:hAnsi="Trebuchet MS" w:cs="Trebuchet MS"/>
          <w:spacing w:val="-3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uk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v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10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7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pt</w:t>
      </w:r>
      <w:proofErr w:type="spellEnd"/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pu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2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uk</w:t>
      </w:r>
      <w:proofErr w:type="spellEnd"/>
      <w:r>
        <w:rPr>
          <w:rFonts w:ascii="Trebuchet MS" w:eastAsia="Trebuchet MS" w:hAnsi="Trebuchet MS" w:cs="Trebuchet MS"/>
          <w:spacing w:val="7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meneri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78"/>
          <w:sz w:val="22"/>
          <w:szCs w:val="22"/>
        </w:rPr>
        <w:t xml:space="preserve">/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2DDBAB67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5F4B4BA2" w14:textId="77777777" w:rsidR="00BC1527" w:rsidRDefault="00000000">
      <w:pPr>
        <w:spacing w:line="478" w:lineRule="auto"/>
        <w:ind w:left="100" w:right="112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11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unia</w:t>
      </w:r>
      <w:proofErr w:type="spellEnd"/>
      <w:r>
        <w:rPr>
          <w:rFonts w:ascii="Trebuchet MS" w:eastAsia="Trebuchet MS" w:hAnsi="Trebuchet MS" w:cs="Trebuchet MS"/>
          <w:spacing w:val="-2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ing</w:t>
      </w:r>
      <w:proofErr w:type="spellEnd"/>
      <w:r>
        <w:rPr>
          <w:rFonts w:ascii="Trebuchet MS" w:eastAsia="Trebuchet MS" w:hAnsi="Trebuchet MS" w:cs="Trebuchet MS"/>
          <w:spacing w:val="-12"/>
          <w:w w:val="10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k</w:t>
      </w:r>
      <w:proofErr w:type="spellEnd"/>
      <w:r>
        <w:rPr>
          <w:rFonts w:ascii="Trebuchet MS" w:eastAsia="Trebuchet MS" w:hAnsi="Trebuchet MS" w:cs="Trebuchet MS"/>
          <w:spacing w:val="-2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oleh</w:t>
      </w:r>
      <w:r>
        <w:rPr>
          <w:rFonts w:ascii="Trebuchet MS" w:eastAsia="Trebuchet MS" w:hAnsi="Trebuchet MS" w:cs="Trebuchet MS"/>
          <w:spacing w:val="-9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8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 xml:space="preserve">! </w:t>
      </w:r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proofErr w:type="gram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ak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66A16F0D" w14:textId="77777777" w:rsidR="00BC1527" w:rsidRDefault="00000000">
      <w:pPr>
        <w:spacing w:line="290" w:lineRule="auto"/>
        <w:ind w:left="100" w:right="435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4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4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4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4"/>
          <w:sz w:val="22"/>
          <w:szCs w:val="22"/>
        </w:rPr>
        <w:t>rang</w:t>
      </w:r>
      <w:proofErr w:type="spellEnd"/>
      <w:r>
        <w:rPr>
          <w:rFonts w:ascii="Trebuchet MS" w:eastAsia="Trebuchet MS" w:hAnsi="Trebuchet MS" w:cs="Trebuchet MS"/>
          <w:spacing w:val="-12"/>
          <w:w w:val="10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wan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apa</w:t>
      </w:r>
      <w:proofErr w:type="spellEnd"/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ah</w:t>
      </w:r>
      <w:proofErr w:type="spellEnd"/>
      <w:r>
        <w:rPr>
          <w:rFonts w:ascii="Trebuchet MS" w:eastAsia="Trebuchet MS" w:hAnsi="Trebuchet MS" w:cs="Trebuchet MS"/>
          <w:spacing w:val="-14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gg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w w:val="1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5A2E2076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36A0276F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7"/>
          <w:w w:val="7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</w:p>
    <w:p w14:paraId="39159BA0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0D001BD9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or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ng</w:t>
      </w:r>
      <w:proofErr w:type="spellEnd"/>
      <w:r>
        <w:rPr>
          <w:rFonts w:ascii="Trebuchet MS" w:eastAsia="Trebuchet MS" w:hAnsi="Trebuchet MS" w:cs="Trebuchet MS"/>
          <w:spacing w:val="2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aryaw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me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li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0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z w:val="22"/>
          <w:szCs w:val="22"/>
        </w:rPr>
        <w:t>uruk</w:t>
      </w:r>
      <w:proofErr w:type="spellEnd"/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78"/>
          <w:sz w:val="22"/>
          <w:szCs w:val="22"/>
        </w:rPr>
        <w:t>/</w:t>
      </w:r>
    </w:p>
    <w:p w14:paraId="58391BB0" w14:textId="77777777" w:rsidR="00BC1527" w:rsidRDefault="00000000">
      <w:pPr>
        <w:spacing w:before="53"/>
        <w:ind w:left="100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ro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ek</w:t>
      </w:r>
      <w:proofErr w:type="spellEnd"/>
      <w:r>
        <w:rPr>
          <w:rFonts w:ascii="Trebuchet MS" w:eastAsia="Trebuchet MS" w:hAnsi="Trebuchet MS" w:cs="Trebuchet MS"/>
          <w:spacing w:val="-2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21E81032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5EC21F29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7"/>
          <w:w w:val="7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uh</w:t>
      </w:r>
      <w:proofErr w:type="spellEnd"/>
    </w:p>
    <w:p w14:paraId="58324F4B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1D18E390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wan</w:t>
      </w:r>
      <w:proofErr w:type="spellEnd"/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ng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ti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ak</w:t>
      </w:r>
      <w:proofErr w:type="spellEnd"/>
      <w:r>
        <w:rPr>
          <w:rFonts w:ascii="Trebuchet MS" w:eastAsia="Trebuchet MS" w:hAnsi="Trebuchet MS" w:cs="Trebuchet MS"/>
          <w:spacing w:val="-3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Sungguh</w:t>
      </w:r>
      <w:proofErr w:type="spellEnd"/>
      <w:r>
        <w:rPr>
          <w:rFonts w:ascii="Trebuchet MS" w:eastAsia="Trebuchet MS" w:hAnsi="Trebuchet MS" w:cs="Trebuchet MS"/>
          <w:spacing w:val="3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7"/>
          <w:w w:val="7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6"/>
          <w:sz w:val="22"/>
          <w:szCs w:val="22"/>
        </w:rPr>
        <w:t>sun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guh</w:t>
      </w:r>
      <w:proofErr w:type="spellEnd"/>
      <w:r>
        <w:rPr>
          <w:rFonts w:ascii="Trebuchet MS" w:eastAsia="Trebuchet MS" w:hAnsi="Trebuchet MS" w:cs="Trebuchet MS"/>
          <w:spacing w:val="-13"/>
          <w:w w:val="10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uh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5EDED3B1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256C18FA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  <w:sectPr w:rsidR="00BC1527">
          <w:pgSz w:w="12240" w:h="15840"/>
          <w:pgMar w:top="1380" w:right="1280" w:bottom="280" w:left="1340" w:header="0" w:footer="700" w:gutter="0"/>
          <w:cols w:space="720"/>
        </w:sectPr>
      </w:pP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7"/>
          <w:w w:val="7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3F06E2F9" w14:textId="77777777" w:rsidR="00BC1527" w:rsidRDefault="00000000">
      <w:pPr>
        <w:spacing w:before="62"/>
        <w:ind w:left="100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lastRenderedPageBreak/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wan</w:t>
      </w:r>
      <w:proofErr w:type="spellEnd"/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3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lihat</w:t>
      </w:r>
      <w:proofErr w:type="spellEnd"/>
      <w:r>
        <w:rPr>
          <w:rFonts w:ascii="Trebuchet MS" w:eastAsia="Trebuchet MS" w:hAnsi="Trebuchet MS" w:cs="Trebuchet MS"/>
          <w:spacing w:val="-18"/>
          <w:w w:val="9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93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ak</w:t>
      </w:r>
      <w:proofErr w:type="spellEnd"/>
      <w:r>
        <w:rPr>
          <w:rFonts w:ascii="Trebuchet MS" w:eastAsia="Trebuchet MS" w:hAnsi="Trebuchet MS" w:cs="Trebuchet MS"/>
          <w:spacing w:val="8"/>
          <w:w w:val="9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3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063E2E1F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1A7C0F90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7"/>
          <w:w w:val="7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mau</w:t>
      </w:r>
      <w:proofErr w:type="spellEnd"/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</w:p>
    <w:p w14:paraId="246DD8E9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25273511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ak</w:t>
      </w:r>
      <w:proofErr w:type="spellEnd"/>
      <w:r>
        <w:rPr>
          <w:rFonts w:ascii="Trebuchet MS" w:eastAsia="Trebuchet MS" w:hAnsi="Trebuchet MS" w:cs="Trebuchet MS"/>
          <w:spacing w:val="-3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Or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la</w:t>
      </w:r>
      <w:r>
        <w:rPr>
          <w:rFonts w:ascii="Trebuchet MS" w:eastAsia="Trebuchet MS" w:hAnsi="Trebuchet MS" w:cs="Trebuchet MS"/>
          <w:spacing w:val="-1"/>
          <w:w w:val="93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w w:val="9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erlibat</w:t>
      </w:r>
      <w:proofErr w:type="spellEnd"/>
      <w:r>
        <w:rPr>
          <w:rFonts w:ascii="Trebuchet MS" w:eastAsia="Trebuchet MS" w:hAnsi="Trebuchet MS" w:cs="Trebuchet MS"/>
          <w:spacing w:val="-17"/>
          <w:w w:val="9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13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6C2B9F85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6093A30E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7"/>
          <w:w w:val="7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enang</w:t>
      </w:r>
      <w:proofErr w:type="spellEnd"/>
      <w:r>
        <w:rPr>
          <w:rFonts w:ascii="Trebuchet MS" w:eastAsia="Trebuchet MS" w:hAnsi="Trebuchet MS" w:cs="Trebuchet MS"/>
          <w:spacing w:val="2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proofErr w:type="spellEnd"/>
    </w:p>
    <w:p w14:paraId="1AE3461A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1C050A25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pacing w:val="-1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Juga</w:t>
      </w:r>
      <w:r>
        <w:rPr>
          <w:rFonts w:ascii="Trebuchet MS" w:eastAsia="Trebuchet MS" w:hAnsi="Trebuchet MS" w:cs="Trebuchet MS"/>
          <w:spacing w:val="19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apat</w:t>
      </w:r>
      <w:proofErr w:type="spellEnd"/>
      <w:r>
        <w:rPr>
          <w:rFonts w:ascii="Trebuchet MS" w:eastAsia="Trebuchet MS" w:hAnsi="Trebuchet MS" w:cs="Trebuchet MS"/>
          <w:spacing w:val="-6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8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ahi</w:t>
      </w:r>
      <w:r>
        <w:rPr>
          <w:rFonts w:ascii="Trebuchet MS" w:eastAsia="Trebuchet MS" w:hAnsi="Trebuchet MS" w:cs="Trebuchet MS"/>
          <w:spacing w:val="1"/>
          <w:w w:val="98"/>
          <w:sz w:val="22"/>
          <w:szCs w:val="22"/>
        </w:rPr>
        <w:t>rk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7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pe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ahan</w:t>
      </w:r>
      <w:proofErr w:type="spellEnd"/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d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0862F7D9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57CB0178" w14:textId="77777777" w:rsidR="00BC1527" w:rsidRDefault="00000000">
      <w:pPr>
        <w:spacing w:line="478" w:lineRule="auto"/>
        <w:ind w:left="100" w:right="384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12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iat</w:t>
      </w:r>
      <w:proofErr w:type="spellEnd"/>
      <w:r>
        <w:rPr>
          <w:rFonts w:ascii="Trebuchet MS" w:eastAsia="Trebuchet MS" w:hAnsi="Trebuchet MS" w:cs="Trebuchet MS"/>
          <w:spacing w:val="-5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11"/>
          <w:sz w:val="22"/>
          <w:szCs w:val="22"/>
        </w:rPr>
        <w:t>su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ks</w:t>
      </w:r>
      <w:r>
        <w:rPr>
          <w:rFonts w:ascii="Trebuchet MS" w:eastAsia="Trebuchet MS" w:hAnsi="Trebuchet MS" w:cs="Trebuchet MS"/>
          <w:spacing w:val="-1"/>
          <w:w w:val="111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17"/>
          <w:w w:val="1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unia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 xml:space="preserve">! </w:t>
      </w:r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proofErr w:type="gram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z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6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2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6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</w:p>
    <w:p w14:paraId="220436EE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pacing w:val="1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ng</w:t>
      </w:r>
      <w:proofErr w:type="spellEnd"/>
      <w:r>
        <w:rPr>
          <w:rFonts w:ascii="Trebuchet MS" w:eastAsia="Trebuchet MS" w:hAnsi="Trebuchet MS" w:cs="Trebuchet MS"/>
          <w:spacing w:val="2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men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tk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38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tetapi</w:t>
      </w:r>
      <w:proofErr w:type="spellEnd"/>
      <w:r>
        <w:rPr>
          <w:rFonts w:ascii="Trebuchet MS" w:eastAsia="Trebuchet MS" w:hAnsi="Trebuchet MS" w:cs="Trebuchet MS"/>
          <w:spacing w:val="-20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16BC163D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48ADEA77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7"/>
          <w:w w:val="7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2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5308BBEF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111E9E76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nya</w:t>
      </w:r>
      <w:proofErr w:type="spellEnd"/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de</w:t>
      </w:r>
      <w:r>
        <w:rPr>
          <w:rFonts w:ascii="Trebuchet MS" w:eastAsia="Trebuchet MS" w:hAnsi="Trebuchet MS" w:cs="Trebuchet MS"/>
          <w:spacing w:val="-2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5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2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erlebih</w:t>
      </w:r>
      <w:proofErr w:type="spellEnd"/>
      <w:r>
        <w:rPr>
          <w:rFonts w:ascii="Trebuchet MS" w:eastAsia="Trebuchet MS" w:hAnsi="Trebuchet MS" w:cs="Trebuchet MS"/>
          <w:spacing w:val="-15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ahulu</w:t>
      </w:r>
      <w:proofErr w:type="spellEnd"/>
      <w:r>
        <w:rPr>
          <w:rFonts w:ascii="Trebuchet MS" w:eastAsia="Trebuchet MS" w:hAnsi="Trebuchet MS" w:cs="Trebuchet MS"/>
          <w:spacing w:val="26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5EB1D827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67BE2E5A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7"/>
          <w:w w:val="7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Ramah</w:t>
      </w:r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ha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ap</w:t>
      </w:r>
      <w:proofErr w:type="spellEnd"/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</w:p>
    <w:p w14:paraId="060518E7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0C99001B" w14:textId="77777777" w:rsidR="00BC1527" w:rsidRDefault="00000000">
      <w:pPr>
        <w:spacing w:line="290" w:lineRule="auto"/>
        <w:ind w:left="100" w:right="264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pacing w:val="-1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6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or</w:t>
      </w:r>
      <w:r>
        <w:rPr>
          <w:rFonts w:ascii="Trebuchet MS" w:eastAsia="Trebuchet MS" w:hAnsi="Trebuchet MS" w:cs="Trebuchet MS"/>
          <w:sz w:val="22"/>
          <w:szCs w:val="22"/>
        </w:rPr>
        <w:t>ong</w:t>
      </w:r>
      <w:proofErr w:type="spellEnd"/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lain</w:t>
      </w:r>
      <w:r>
        <w:rPr>
          <w:rFonts w:ascii="Trebuchet MS" w:eastAsia="Trebuchet MS" w:hAnsi="Trebuchet MS" w:cs="Trebuchet MS"/>
          <w:spacing w:val="-11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6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2"/>
          <w:sz w:val="22"/>
          <w:szCs w:val="22"/>
        </w:rPr>
        <w:t>sebaik</w:t>
      </w:r>
      <w:proofErr w:type="spellEnd"/>
      <w:r>
        <w:rPr>
          <w:rFonts w:ascii="Trebuchet MS" w:eastAsia="Trebuchet MS" w:hAnsi="Trebuchet MS" w:cs="Trebuchet MS"/>
          <w:spacing w:val="-10"/>
          <w:w w:val="10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ī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proofErr w:type="spellEnd"/>
      <w:r>
        <w:rPr>
          <w:rFonts w:ascii="Trebuchet MS" w:eastAsia="Trebuchet MS" w:hAnsi="Trebuchet MS" w:cs="Trebuchet MS"/>
          <w:spacing w:val="-2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ebih</w:t>
      </w:r>
      <w:proofErr w:type="spellEnd"/>
      <w:r>
        <w:rPr>
          <w:rFonts w:ascii="Trebuchet MS" w:eastAsia="Trebuchet MS" w:hAnsi="Trebuchet MS" w:cs="Trebuchet MS"/>
          <w:spacing w:val="-2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baik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ha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7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w w:val="95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2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64A5C966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472C33BB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pacing w:val="7"/>
          <w:w w:val="7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ut</w:t>
      </w:r>
      <w:proofErr w:type="spellEnd"/>
      <w:r>
        <w:rPr>
          <w:rFonts w:ascii="Trebuchet MS" w:eastAsia="Trebuchet MS" w:hAnsi="Trebuchet MS" w:cs="Trebuchet MS"/>
          <w:spacing w:val="3"/>
          <w:w w:val="9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3"/>
          <w:sz w:val="22"/>
          <w:szCs w:val="22"/>
        </w:rPr>
        <w:t>te</w:t>
      </w:r>
      <w:r>
        <w:rPr>
          <w:rFonts w:ascii="Trebuchet MS" w:eastAsia="Trebuchet MS" w:hAnsi="Trebuchet MS" w:cs="Trebuchet MS"/>
          <w:spacing w:val="1"/>
          <w:w w:val="93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93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3"/>
          <w:sz w:val="22"/>
          <w:szCs w:val="22"/>
        </w:rPr>
        <w:t>ihak</w:t>
      </w:r>
      <w:proofErr w:type="spellEnd"/>
      <w:r>
        <w:rPr>
          <w:rFonts w:ascii="Trebuchet MS" w:eastAsia="Trebuchet MS" w:hAnsi="Trebuchet MS" w:cs="Trebuchet MS"/>
          <w:spacing w:val="-1"/>
          <w:w w:val="9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</w:p>
    <w:p w14:paraId="05C9796F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1D444B67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Ji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amu</w:t>
      </w:r>
      <w:proofErr w:type="spellEnd"/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600D6B1C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7DD2EFF4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13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hubungan</w:t>
      </w:r>
      <w:proofErr w:type="spellEnd"/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anta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1"/>
          <w:sz w:val="22"/>
          <w:szCs w:val="22"/>
        </w:rPr>
        <w:t>iri</w:t>
      </w:r>
      <w:proofErr w:type="spellEnd"/>
      <w:r>
        <w:rPr>
          <w:rFonts w:ascii="Trebuchet MS" w:eastAsia="Trebuchet MS" w:hAnsi="Trebuchet MS" w:cs="Trebuchet MS"/>
          <w:spacing w:val="-5"/>
          <w:w w:val="9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unia</w:t>
      </w:r>
      <w:r>
        <w:rPr>
          <w:rFonts w:ascii="Trebuchet MS" w:eastAsia="Trebuchet MS" w:hAnsi="Trebuchet MS" w:cs="Trebuchet MS"/>
          <w:spacing w:val="-1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>?</w:t>
      </w:r>
    </w:p>
    <w:p w14:paraId="204C5B3A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2C549604" w14:textId="77777777" w:rsidR="00BC1527" w:rsidRDefault="00000000">
      <w:pPr>
        <w:spacing w:line="290" w:lineRule="auto"/>
        <w:ind w:left="100" w:right="160"/>
        <w:rPr>
          <w:rFonts w:ascii="Trebuchet MS" w:eastAsia="Trebuchet MS" w:hAnsi="Trebuchet MS" w:cs="Trebuchet MS"/>
          <w:sz w:val="22"/>
          <w:szCs w:val="22"/>
        </w:rPr>
        <w:sectPr w:rsidR="00BC1527">
          <w:footerReference w:type="default" r:id="rId10"/>
          <w:pgSz w:w="12240" w:h="15840"/>
          <w:pgMar w:top="1380" w:right="1420" w:bottom="280" w:left="1340" w:header="0" w:footer="700" w:gutter="0"/>
          <w:cols w:space="720"/>
        </w:sect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amu</w:t>
      </w:r>
      <w:proofErr w:type="spellEnd"/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amu</w:t>
      </w:r>
      <w:proofErr w:type="spellEnd"/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ung</w:t>
      </w:r>
      <w:proofErr w:type="spellEnd"/>
      <w:r>
        <w:rPr>
          <w:rFonts w:ascii="Trebuchet MS" w:eastAsia="Trebuchet MS" w:hAnsi="Trebuchet MS" w:cs="Trebuchet MS"/>
          <w:spacing w:val="-9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8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ebih</w:t>
      </w:r>
      <w:proofErr w:type="spellEnd"/>
      <w:r>
        <w:rPr>
          <w:rFonts w:ascii="Trebuchet MS" w:eastAsia="Trebuchet MS" w:hAnsi="Trebuchet MS" w:cs="Trebuchet MS"/>
          <w:spacing w:val="-8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odu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tif</w:t>
      </w:r>
      <w:proofErr w:type="spellEnd"/>
      <w:r>
        <w:rPr>
          <w:rFonts w:ascii="Trebuchet MS" w:eastAsia="Trebuchet MS" w:hAnsi="Trebuchet MS" w:cs="Trebuchet MS"/>
          <w:spacing w:val="5"/>
          <w:w w:val="9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8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pat</w:t>
      </w:r>
      <w:proofErr w:type="spellEnd"/>
      <w:r>
        <w:rPr>
          <w:rFonts w:ascii="Trebuchet MS" w:eastAsia="Trebuchet MS" w:hAnsi="Trebuchet MS" w:cs="Trebuchet MS"/>
          <w:spacing w:val="-8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4"/>
          <w:sz w:val="22"/>
          <w:szCs w:val="22"/>
        </w:rPr>
        <w:t>me</w:t>
      </w:r>
      <w:r>
        <w:rPr>
          <w:rFonts w:ascii="Trebuchet MS" w:eastAsia="Trebuchet MS" w:hAnsi="Trebuchet MS" w:cs="Trebuchet MS"/>
          <w:spacing w:val="1"/>
          <w:w w:val="104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4"/>
          <w:sz w:val="22"/>
          <w:szCs w:val="22"/>
        </w:rPr>
        <w:t>asa</w:t>
      </w:r>
      <w:proofErr w:type="spellEnd"/>
      <w:r>
        <w:rPr>
          <w:rFonts w:ascii="Trebuchet MS" w:eastAsia="Trebuchet MS" w:hAnsi="Trebuchet MS" w:cs="Trebuchet MS"/>
          <w:spacing w:val="-18"/>
          <w:w w:val="10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4"/>
          <w:sz w:val="22"/>
          <w:szCs w:val="22"/>
        </w:rPr>
        <w:t>puas</w:t>
      </w:r>
      <w:proofErr w:type="spellEnd"/>
      <w:r>
        <w:rPr>
          <w:rFonts w:ascii="Trebuchet MS" w:eastAsia="Trebuchet MS" w:hAnsi="Trebuchet MS" w:cs="Trebuchet MS"/>
          <w:spacing w:val="-4"/>
          <w:w w:val="10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</w:p>
    <w:p w14:paraId="440BD80B" w14:textId="77777777" w:rsidR="00BC1527" w:rsidRDefault="00BC1527">
      <w:pPr>
        <w:spacing w:before="4" w:line="120" w:lineRule="exact"/>
        <w:rPr>
          <w:sz w:val="13"/>
          <w:szCs w:val="13"/>
        </w:rPr>
      </w:pPr>
    </w:p>
    <w:p w14:paraId="156BE781" w14:textId="77777777" w:rsidR="00BC1527" w:rsidRDefault="00BC1527">
      <w:pPr>
        <w:spacing w:line="200" w:lineRule="exact"/>
      </w:pPr>
    </w:p>
    <w:p w14:paraId="679CFA9B" w14:textId="77777777" w:rsidR="00BC1527" w:rsidRDefault="00BC1527">
      <w:pPr>
        <w:spacing w:line="200" w:lineRule="exact"/>
      </w:pPr>
    </w:p>
    <w:p w14:paraId="0C46F5BC" w14:textId="77777777" w:rsidR="00BC1527" w:rsidRDefault="00BC1527">
      <w:pPr>
        <w:spacing w:line="200" w:lineRule="exact"/>
      </w:pPr>
    </w:p>
    <w:p w14:paraId="194DF694" w14:textId="77777777" w:rsidR="00BC1527" w:rsidRDefault="00BC1527">
      <w:pPr>
        <w:spacing w:line="200" w:lineRule="exact"/>
      </w:pPr>
    </w:p>
    <w:p w14:paraId="5EF957F7" w14:textId="77777777" w:rsidR="00BC1527" w:rsidRDefault="00BC1527">
      <w:pPr>
        <w:spacing w:line="200" w:lineRule="exact"/>
      </w:pPr>
    </w:p>
    <w:p w14:paraId="1EB09485" w14:textId="77777777" w:rsidR="00BC1527" w:rsidRDefault="00BC1527">
      <w:pPr>
        <w:spacing w:line="200" w:lineRule="exact"/>
      </w:pPr>
    </w:p>
    <w:p w14:paraId="773E7A78" w14:textId="77777777" w:rsidR="00BC1527" w:rsidRDefault="00BC1527">
      <w:pPr>
        <w:spacing w:line="200" w:lineRule="exact"/>
      </w:pPr>
    </w:p>
    <w:p w14:paraId="32ED4ABA" w14:textId="77777777" w:rsidR="00BC1527" w:rsidRDefault="00BC1527">
      <w:pPr>
        <w:spacing w:line="200" w:lineRule="exact"/>
      </w:pPr>
    </w:p>
    <w:p w14:paraId="5458823C" w14:textId="77777777" w:rsidR="00BC1527" w:rsidRDefault="00BC1527">
      <w:pPr>
        <w:spacing w:line="200" w:lineRule="exact"/>
      </w:pPr>
    </w:p>
    <w:p w14:paraId="62890845" w14:textId="77777777" w:rsidR="00BC1527" w:rsidRDefault="00BC1527">
      <w:pPr>
        <w:spacing w:line="200" w:lineRule="exact"/>
      </w:pPr>
    </w:p>
    <w:p w14:paraId="3E0F1C0E" w14:textId="77777777" w:rsidR="00BC1527" w:rsidRDefault="00BC1527">
      <w:pPr>
        <w:spacing w:line="200" w:lineRule="exact"/>
      </w:pPr>
    </w:p>
    <w:p w14:paraId="64B40885" w14:textId="77777777" w:rsidR="00BC1527" w:rsidRDefault="00BC1527">
      <w:pPr>
        <w:spacing w:line="200" w:lineRule="exact"/>
      </w:pPr>
    </w:p>
    <w:p w14:paraId="69B7C270" w14:textId="77777777" w:rsidR="00BC1527" w:rsidRDefault="00BC1527">
      <w:pPr>
        <w:spacing w:line="200" w:lineRule="exact"/>
      </w:pPr>
    </w:p>
    <w:p w14:paraId="49AB20A6" w14:textId="77777777" w:rsidR="00BC1527" w:rsidRDefault="00BC1527">
      <w:pPr>
        <w:spacing w:line="200" w:lineRule="exact"/>
      </w:pPr>
    </w:p>
    <w:p w14:paraId="4510519A" w14:textId="77777777" w:rsidR="00BC1527" w:rsidRDefault="00BC1527">
      <w:pPr>
        <w:spacing w:line="200" w:lineRule="exact"/>
      </w:pPr>
    </w:p>
    <w:p w14:paraId="1E175DDC" w14:textId="77777777" w:rsidR="00BC1527" w:rsidRDefault="00BC1527">
      <w:pPr>
        <w:spacing w:line="200" w:lineRule="exact"/>
      </w:pPr>
    </w:p>
    <w:p w14:paraId="01787D65" w14:textId="77777777" w:rsidR="00BC1527" w:rsidRDefault="00BC1527">
      <w:pPr>
        <w:spacing w:line="200" w:lineRule="exact"/>
      </w:pPr>
    </w:p>
    <w:p w14:paraId="066F2F36" w14:textId="77777777" w:rsidR="00BC1527" w:rsidRDefault="00BC1527">
      <w:pPr>
        <w:spacing w:line="200" w:lineRule="exact"/>
      </w:pPr>
    </w:p>
    <w:p w14:paraId="7272E1D6" w14:textId="77777777" w:rsidR="00BC1527" w:rsidRDefault="00BC1527">
      <w:pPr>
        <w:spacing w:line="200" w:lineRule="exact"/>
      </w:pPr>
    </w:p>
    <w:p w14:paraId="3C4ED56C" w14:textId="77777777" w:rsidR="00BC1527" w:rsidRDefault="00BC1527">
      <w:pPr>
        <w:spacing w:line="200" w:lineRule="exact"/>
      </w:pPr>
    </w:p>
    <w:p w14:paraId="375E626E" w14:textId="77777777" w:rsidR="00BC1527" w:rsidRDefault="00BC1527">
      <w:pPr>
        <w:spacing w:line="200" w:lineRule="exact"/>
      </w:pPr>
    </w:p>
    <w:p w14:paraId="3AF2F9C4" w14:textId="77777777" w:rsidR="00BC1527" w:rsidRDefault="00BC1527">
      <w:pPr>
        <w:spacing w:line="200" w:lineRule="exact"/>
      </w:pPr>
    </w:p>
    <w:p w14:paraId="1664ABF2" w14:textId="77777777" w:rsidR="00BC1527" w:rsidRDefault="00BC1527">
      <w:pPr>
        <w:spacing w:line="200" w:lineRule="exact"/>
      </w:pPr>
    </w:p>
    <w:p w14:paraId="2F25314A" w14:textId="77777777" w:rsidR="00BC1527" w:rsidRDefault="00BC1527">
      <w:pPr>
        <w:spacing w:line="200" w:lineRule="exact"/>
      </w:pPr>
    </w:p>
    <w:p w14:paraId="40E0BD92" w14:textId="77777777" w:rsidR="00BC1527" w:rsidRDefault="00BC1527">
      <w:pPr>
        <w:spacing w:line="200" w:lineRule="exact"/>
      </w:pPr>
    </w:p>
    <w:p w14:paraId="08D57424" w14:textId="77777777" w:rsidR="00BC1527" w:rsidRDefault="00BC1527">
      <w:pPr>
        <w:spacing w:line="200" w:lineRule="exact"/>
      </w:pPr>
    </w:p>
    <w:p w14:paraId="7FD54458" w14:textId="77777777" w:rsidR="00BC1527" w:rsidRDefault="00BC1527">
      <w:pPr>
        <w:spacing w:line="200" w:lineRule="exact"/>
      </w:pPr>
    </w:p>
    <w:p w14:paraId="33ABD7CF" w14:textId="77777777" w:rsidR="00BC1527" w:rsidRDefault="00000000">
      <w:pPr>
        <w:spacing w:before="27" w:line="478" w:lineRule="auto"/>
        <w:ind w:left="100" w:right="5901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spacing w:val="-1"/>
          <w:w w:val="11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Y</w:t>
      </w:r>
      <w:proofErr w:type="spellEnd"/>
      <w:proofErr w:type="gram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1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9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13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</w:p>
    <w:p w14:paraId="6282F325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spacing w:val="1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1"/>
          <w:w w:val="112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I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7"/>
          <w:sz w:val="22"/>
          <w:szCs w:val="22"/>
        </w:rPr>
        <w:t>2</w:t>
      </w:r>
    </w:p>
    <w:p w14:paraId="54B6AF34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7F6C32C8" w14:textId="77777777" w:rsidR="00BC1527" w:rsidRDefault="00000000">
      <w:pPr>
        <w:spacing w:line="478" w:lineRule="auto"/>
        <w:ind w:left="100" w:right="3004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"/>
          <w:w w:val="78"/>
          <w:sz w:val="22"/>
          <w:szCs w:val="22"/>
        </w:rPr>
        <w:t>/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pernah</w:t>
      </w:r>
      <w:proofErr w:type="spellEnd"/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alian</w:t>
      </w:r>
      <w:r>
        <w:rPr>
          <w:rFonts w:ascii="Trebuchet MS" w:eastAsia="Trebuchet MS" w:hAnsi="Trebuchet MS" w:cs="Trebuchet MS"/>
          <w:spacing w:val="-5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 xml:space="preserve">! </w:t>
      </w: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  <w:proofErr w:type="gram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</w:p>
    <w:p w14:paraId="74E51B23" w14:textId="77777777" w:rsidR="00BC1527" w:rsidRDefault="00000000">
      <w:pPr>
        <w:spacing w:line="478" w:lineRule="auto"/>
        <w:ind w:left="100" w:right="2165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2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per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bangan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1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1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6"/>
          <w:w w:val="9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su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ah</w:t>
      </w:r>
      <w:proofErr w:type="spellEnd"/>
      <w:r>
        <w:rPr>
          <w:rFonts w:ascii="Trebuchet MS" w:eastAsia="Trebuchet MS" w:hAnsi="Trebuchet MS" w:cs="Trebuchet MS"/>
          <w:spacing w:val="-14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nah</w:t>
      </w:r>
      <w:proofErr w:type="spellEnd"/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ian</w:t>
      </w:r>
      <w:r>
        <w:rPr>
          <w:rFonts w:ascii="Trebuchet MS" w:eastAsia="Trebuchet MS" w:hAnsi="Trebuchet MS" w:cs="Trebuchet MS"/>
          <w:spacing w:val="-5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 xml:space="preserve">! </w:t>
      </w: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proofErr w:type="gram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be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baur</w:t>
      </w:r>
      <w:proofErr w:type="spellEnd"/>
      <w:r>
        <w:rPr>
          <w:rFonts w:ascii="Trebuchet MS" w:eastAsia="Trebuchet MS" w:hAnsi="Trebuchet MS" w:cs="Trebuchet MS"/>
          <w:spacing w:val="-9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lain</w:t>
      </w:r>
      <w:r>
        <w:rPr>
          <w:rFonts w:ascii="Trebuchet MS" w:eastAsia="Trebuchet MS" w:hAnsi="Trebuchet MS" w:cs="Trebuchet MS"/>
          <w:spacing w:val="-7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</w:p>
    <w:p w14:paraId="144F10EB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3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2"/>
          <w:w w:val="9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lian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6"/>
          <w:sz w:val="22"/>
          <w:szCs w:val="22"/>
        </w:rPr>
        <w:t>te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ui</w:t>
      </w:r>
      <w:proofErr w:type="spellEnd"/>
      <w:r>
        <w:rPr>
          <w:rFonts w:ascii="Trebuchet MS" w:eastAsia="Trebuchet MS" w:hAnsi="Trebuchet MS" w:cs="Trebuchet MS"/>
          <w:spacing w:val="-7"/>
          <w:w w:val="9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cara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>!</w:t>
      </w:r>
    </w:p>
    <w:p w14:paraId="3848BCF2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598564E2" w14:textId="77777777" w:rsidR="00BC1527" w:rsidRDefault="00000000">
      <w:pPr>
        <w:spacing w:line="290" w:lineRule="auto"/>
        <w:ind w:left="100" w:right="79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  <w:proofErr w:type="gram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10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luar</w:t>
      </w:r>
      <w:proofErr w:type="spellEnd"/>
      <w:r>
        <w:rPr>
          <w:rFonts w:ascii="Trebuchet MS" w:eastAsia="Trebuchet MS" w:hAnsi="Trebuchet MS" w:cs="Trebuchet MS"/>
          <w:spacing w:val="-7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6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</w:p>
    <w:p w14:paraId="6D7C0B30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4AC62F84" w14:textId="77777777" w:rsidR="00BC1527" w:rsidRDefault="00000000">
      <w:pPr>
        <w:spacing w:line="478" w:lineRule="auto"/>
        <w:ind w:left="100" w:right="828"/>
        <w:rPr>
          <w:rFonts w:ascii="Arial" w:eastAsia="Arial" w:hAnsi="Arial" w:cs="Arial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4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ng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nah</w:t>
      </w:r>
      <w:proofErr w:type="spellEnd"/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ali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3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apa</w:t>
      </w:r>
      <w:proofErr w:type="spellEnd"/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 xml:space="preserve">! </w:t>
      </w: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matematika</w:t>
      </w:r>
      <w:proofErr w:type="spellEnd"/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pacing w:val="-1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banyak</w:t>
      </w:r>
      <w:proofErr w:type="spellEnd"/>
      <w:r>
        <w:rPr>
          <w:rFonts w:ascii="Arial" w:eastAsia="Arial" w:hAnsi="Arial" w:cs="Arial"/>
          <w:spacing w:val="-2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menguasai</w:t>
      </w:r>
      <w:proofErr w:type="spellEnd"/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rumusnya</w:t>
      </w:r>
      <w:proofErr w:type="spellEnd"/>
    </w:p>
    <w:p w14:paraId="3019B731" w14:textId="77777777" w:rsidR="00BC1527" w:rsidRDefault="00000000">
      <w:pPr>
        <w:spacing w:line="290" w:lineRule="auto"/>
        <w:ind w:left="100" w:right="1089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5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6"/>
          <w:sz w:val="22"/>
          <w:szCs w:val="22"/>
        </w:rPr>
        <w:t>pen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it</w:t>
      </w:r>
      <w:proofErr w:type="spellEnd"/>
      <w:r>
        <w:rPr>
          <w:rFonts w:ascii="Trebuchet MS" w:eastAsia="Trebuchet MS" w:hAnsi="Trebuchet MS" w:cs="Trebuchet MS"/>
          <w:spacing w:val="-4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cu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up</w:t>
      </w:r>
      <w:proofErr w:type="spellEnd"/>
      <w:r>
        <w:rPr>
          <w:rFonts w:ascii="Trebuchet MS" w:eastAsia="Trebuchet MS" w:hAnsi="Trebuchet MS" w:cs="Trebuchet MS"/>
          <w:spacing w:val="-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ng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nah</w:t>
      </w:r>
      <w:proofErr w:type="spellEnd"/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ali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5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3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asa</w:t>
      </w:r>
      <w:r>
        <w:rPr>
          <w:rFonts w:ascii="Trebuchet MS" w:eastAsia="Trebuchet MS" w:hAnsi="Trebuchet MS" w:cs="Trebuchet MS"/>
          <w:spacing w:val="1"/>
          <w:w w:val="103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12"/>
          <w:w w:val="10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3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>!</w:t>
      </w:r>
    </w:p>
    <w:p w14:paraId="65959D47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37BF9BC3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  <w:sectPr w:rsidR="00BC1527">
          <w:pgSz w:w="12240" w:h="15840"/>
          <w:pgMar w:top="1480" w:right="1600" w:bottom="280" w:left="1340" w:header="0" w:footer="700" w:gutter="0"/>
          <w:cols w:space="720"/>
        </w:sect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proofErr w:type="gram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saya</w:t>
      </w:r>
      <w:proofErr w:type="spellEnd"/>
      <w:r>
        <w:rPr>
          <w:rFonts w:ascii="Trebuchet MS" w:eastAsia="Trebuchet MS" w:hAnsi="Trebuchet MS" w:cs="Trebuchet MS"/>
          <w:spacing w:val="-12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ak</w:t>
      </w:r>
      <w:proofErr w:type="spellEnd"/>
      <w:r>
        <w:rPr>
          <w:rFonts w:ascii="Trebuchet MS" w:eastAsia="Trebuchet MS" w:hAnsi="Trebuchet MS" w:cs="Trebuchet MS"/>
          <w:spacing w:val="-3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2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empunyai</w:t>
      </w:r>
      <w:proofErr w:type="spellEnd"/>
      <w:r>
        <w:rPr>
          <w:rFonts w:ascii="Trebuchet MS" w:eastAsia="Trebuchet MS" w:hAnsi="Trebuchet MS" w:cs="Trebuchet MS"/>
          <w:spacing w:val="-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ny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w w:val="9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3"/>
          <w:w w:val="9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</w:p>
    <w:p w14:paraId="4CC7620E" w14:textId="77777777" w:rsidR="00BC1527" w:rsidRDefault="00000000">
      <w:pPr>
        <w:spacing w:before="62"/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lastRenderedPageBreak/>
        <w:t>6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ond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w w:val="10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alian</w:t>
      </w:r>
      <w:r>
        <w:rPr>
          <w:rFonts w:ascii="Trebuchet MS" w:eastAsia="Trebuchet MS" w:hAnsi="Trebuchet MS" w:cs="Trebuchet MS"/>
          <w:spacing w:val="-5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2"/>
          <w:sz w:val="22"/>
          <w:szCs w:val="22"/>
        </w:rPr>
        <w:t>ini</w:t>
      </w:r>
      <w:proofErr w:type="spellEnd"/>
      <w:r>
        <w:rPr>
          <w:rFonts w:ascii="Trebuchet MS" w:eastAsia="Trebuchet MS" w:hAnsi="Trebuchet MS" w:cs="Trebuchet MS"/>
          <w:spacing w:val="-5"/>
          <w:w w:val="9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bagaimana</w:t>
      </w:r>
      <w:proofErr w:type="spellEnd"/>
      <w:r>
        <w:rPr>
          <w:rFonts w:ascii="Trebuchet MS" w:eastAsia="Trebuchet MS" w:hAnsi="Trebuchet MS" w:cs="Trebuchet MS"/>
          <w:spacing w:val="1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>!</w:t>
      </w:r>
    </w:p>
    <w:p w14:paraId="1809813D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3FAFC5F2" w14:textId="77777777" w:rsidR="00BC1527" w:rsidRDefault="00000000">
      <w:pPr>
        <w:spacing w:line="290" w:lineRule="auto"/>
        <w:ind w:left="100" w:right="273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empunyai</w:t>
      </w:r>
      <w:proofErr w:type="spellEnd"/>
      <w:r>
        <w:rPr>
          <w:rFonts w:ascii="Trebuchet MS" w:eastAsia="Trebuchet MS" w:hAnsi="Trebuchet MS" w:cs="Trebuchet MS"/>
          <w:spacing w:val="-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bugar</w:t>
      </w:r>
      <w:proofErr w:type="spellEnd"/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10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proofErr w:type="spellEnd"/>
    </w:p>
    <w:p w14:paraId="5549A503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054C449A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7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ond</w:t>
      </w:r>
      <w:r>
        <w:rPr>
          <w:rFonts w:ascii="Trebuchet MS" w:eastAsia="Trebuchet MS" w:hAnsi="Trebuchet MS" w:cs="Trebuchet MS"/>
          <w:spacing w:val="-1"/>
          <w:w w:val="102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w w:val="10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al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5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2"/>
          <w:sz w:val="22"/>
          <w:szCs w:val="22"/>
        </w:rPr>
        <w:t>ini</w:t>
      </w:r>
      <w:proofErr w:type="spellEnd"/>
      <w:r>
        <w:rPr>
          <w:rFonts w:ascii="Trebuchet MS" w:eastAsia="Trebuchet MS" w:hAnsi="Trebuchet MS" w:cs="Trebuchet MS"/>
          <w:spacing w:val="-6"/>
          <w:w w:val="9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ana</w:t>
      </w:r>
      <w:proofErr w:type="spellEnd"/>
      <w:r>
        <w:rPr>
          <w:rFonts w:ascii="Trebuchet MS" w:eastAsia="Trebuchet MS" w:hAnsi="Trebuchet MS" w:cs="Trebuchet MS"/>
          <w:spacing w:val="1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cara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>!</w:t>
      </w:r>
    </w:p>
    <w:p w14:paraId="59F0799F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7976B302" w14:textId="77777777" w:rsidR="00BC1527" w:rsidRDefault="00000000">
      <w:pPr>
        <w:spacing w:line="290" w:lineRule="auto"/>
        <w:ind w:left="100" w:right="335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nya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ti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ak</w:t>
      </w:r>
      <w:proofErr w:type="spellEnd"/>
      <w:r>
        <w:rPr>
          <w:rFonts w:ascii="Trebuchet MS" w:eastAsia="Trebuchet MS" w:hAnsi="Trebuchet MS" w:cs="Trebuchet MS"/>
          <w:spacing w:val="52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nga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8"/>
          <w:sz w:val="22"/>
          <w:szCs w:val="22"/>
        </w:rPr>
        <w:t>pe</w:t>
      </w:r>
      <w:r>
        <w:rPr>
          <w:rFonts w:ascii="Trebuchet MS" w:eastAsia="Trebuchet MS" w:hAnsi="Trebuchet MS" w:cs="Trebuchet MS"/>
          <w:spacing w:val="1"/>
          <w:w w:val="98"/>
          <w:sz w:val="22"/>
          <w:szCs w:val="22"/>
        </w:rPr>
        <w:t>rk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ataan</w:t>
      </w:r>
      <w:proofErr w:type="spellEnd"/>
      <w:r>
        <w:rPr>
          <w:rFonts w:ascii="Trebuchet MS" w:eastAsia="Trebuchet MS" w:hAnsi="Trebuchet MS" w:cs="Trebuchet MS"/>
          <w:spacing w:val="-10"/>
          <w:w w:val="9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ya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</w:p>
    <w:p w14:paraId="59BE434B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73287FEA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8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hal</w:t>
      </w:r>
      <w:proofErr w:type="spellEnd"/>
      <w:r>
        <w:rPr>
          <w:rFonts w:ascii="Trebuchet MS" w:eastAsia="Trebuchet MS" w:hAnsi="Trebuchet MS" w:cs="Trebuchet MS"/>
          <w:spacing w:val="-10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>!</w:t>
      </w:r>
    </w:p>
    <w:p w14:paraId="73C034E2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2FB9AC20" w14:textId="77777777" w:rsidR="00BC1527" w:rsidRDefault="00000000">
      <w:pPr>
        <w:spacing w:line="290" w:lineRule="auto"/>
        <w:ind w:left="100" w:right="355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hal</w:t>
      </w:r>
      <w:proofErr w:type="spellEnd"/>
      <w:r>
        <w:rPr>
          <w:rFonts w:ascii="Trebuchet MS" w:eastAsia="Trebuchet MS" w:hAnsi="Trebuchet MS" w:cs="Trebuchet MS"/>
          <w:spacing w:val="-10"/>
          <w:w w:val="9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enang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ai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4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ya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proofErr w:type="spellEnd"/>
      <w:r>
        <w:rPr>
          <w:rFonts w:ascii="Trebuchet MS" w:eastAsia="Trebuchet MS" w:hAnsi="Trebuchet MS" w:cs="Trebuchet MS"/>
          <w:spacing w:val="-1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pat</w:t>
      </w:r>
      <w:proofErr w:type="spellEnd"/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6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 xml:space="preserve">n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4"/>
          <w:sz w:val="22"/>
          <w:szCs w:val="22"/>
        </w:rPr>
        <w:t>sa</w:t>
      </w:r>
      <w:r>
        <w:rPr>
          <w:rFonts w:ascii="Trebuchet MS" w:eastAsia="Trebuchet MS" w:hAnsi="Trebuchet MS" w:cs="Trebuchet MS"/>
          <w:spacing w:val="-1"/>
          <w:w w:val="104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4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6"/>
          <w:w w:val="10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4"/>
          <w:sz w:val="22"/>
          <w:szCs w:val="22"/>
        </w:rPr>
        <w:t>ha</w:t>
      </w:r>
      <w:r>
        <w:rPr>
          <w:rFonts w:ascii="Trebuchet MS" w:eastAsia="Trebuchet MS" w:hAnsi="Trebuchet MS" w:cs="Trebuchet MS"/>
          <w:spacing w:val="1"/>
          <w:w w:val="104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4"/>
          <w:sz w:val="22"/>
          <w:szCs w:val="22"/>
        </w:rPr>
        <w:t>us</w:t>
      </w:r>
      <w:proofErr w:type="spellEnd"/>
      <w:r>
        <w:rPr>
          <w:rFonts w:ascii="Trebuchet MS" w:eastAsia="Trebuchet MS" w:hAnsi="Trebuchet MS" w:cs="Trebuchet MS"/>
          <w:spacing w:val="-19"/>
          <w:w w:val="10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pu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uang</w:t>
      </w:r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lebih</w:t>
      </w:r>
      <w:proofErr w:type="spellEnd"/>
      <w:r>
        <w:rPr>
          <w:rFonts w:ascii="Trebuchet MS" w:eastAsia="Trebuchet MS" w:hAnsi="Trebuchet MS" w:cs="Trebuchet MS"/>
          <w:spacing w:val="-15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ahu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26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ai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4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cara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uk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ng</w:t>
      </w:r>
      <w:r>
        <w:rPr>
          <w:rFonts w:ascii="Trebuchet MS" w:eastAsia="Trebuchet MS" w:hAnsi="Trebuchet MS" w:cs="Trebuchet MS"/>
          <w:spacing w:val="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010D225E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6FEC2259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9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hal</w:t>
      </w:r>
      <w:proofErr w:type="spellEnd"/>
      <w:r>
        <w:rPr>
          <w:rFonts w:ascii="Trebuchet MS" w:eastAsia="Trebuchet MS" w:hAnsi="Trebuchet MS" w:cs="Trebuchet MS"/>
          <w:spacing w:val="-10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ih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1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>!</w:t>
      </w:r>
    </w:p>
    <w:p w14:paraId="50EEA4FF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6E3CA8F8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proofErr w:type="gram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ita</w:t>
      </w:r>
      <w:proofErr w:type="spellEnd"/>
      <w:r>
        <w:rPr>
          <w:rFonts w:ascii="Trebuchet MS" w:eastAsia="Trebuchet MS" w:hAnsi="Trebuchet MS" w:cs="Trebuchet MS"/>
          <w:spacing w:val="-7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ha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tapi</w:t>
      </w:r>
      <w:proofErr w:type="spellEnd"/>
      <w:r>
        <w:rPr>
          <w:rFonts w:ascii="Trebuchet MS" w:eastAsia="Trebuchet MS" w:hAnsi="Trebuchet MS" w:cs="Trebuchet MS"/>
          <w:spacing w:val="-6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ak</w:t>
      </w:r>
      <w:proofErr w:type="spellEnd"/>
      <w:r>
        <w:rPr>
          <w:rFonts w:ascii="Trebuchet MS" w:eastAsia="Trebuchet MS" w:hAnsi="Trebuchet MS" w:cs="Trebuchet MS"/>
          <w:spacing w:val="3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</w:p>
    <w:p w14:paraId="282B263C" w14:textId="77777777" w:rsidR="00BC1527" w:rsidRDefault="00000000">
      <w:pPr>
        <w:spacing w:before="53" w:line="290" w:lineRule="auto"/>
        <w:ind w:left="100" w:right="213"/>
        <w:rPr>
          <w:rFonts w:ascii="Trebuchet MS" w:eastAsia="Trebuchet MS" w:hAnsi="Trebuchet MS" w:cs="Trebuchet MS"/>
          <w:sz w:val="22"/>
          <w:szCs w:val="22"/>
        </w:rPr>
      </w:pPr>
      <w:proofErr w:type="spellStart"/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hi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3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c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ncoba</w:t>
      </w:r>
      <w:proofErr w:type="spellEnd"/>
      <w:r>
        <w:rPr>
          <w:rFonts w:ascii="Trebuchet MS" w:eastAsia="Trebuchet MS" w:hAnsi="Trebuchet MS" w:cs="Trebuchet MS"/>
          <w:spacing w:val="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uk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w w:val="12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mun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gk</w:t>
      </w:r>
      <w:r>
        <w:rPr>
          <w:rFonts w:ascii="Trebuchet MS" w:eastAsia="Trebuchet MS" w:hAnsi="Trebuchet MS" w:cs="Trebuchet MS"/>
          <w:sz w:val="22"/>
          <w:szCs w:val="22"/>
        </w:rPr>
        <w:t>in</w:t>
      </w:r>
      <w:proofErr w:type="spellEnd"/>
      <w:r>
        <w:rPr>
          <w:rFonts w:ascii="Trebuchet MS" w:eastAsia="Trebuchet MS" w:hAnsi="Trebuchet MS" w:cs="Trebuchet MS"/>
          <w:spacing w:val="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apat</w:t>
      </w:r>
      <w:proofErr w:type="spellEnd"/>
      <w:r>
        <w:rPr>
          <w:rFonts w:ascii="Trebuchet MS" w:eastAsia="Trebuchet MS" w:hAnsi="Trebuchet MS" w:cs="Trebuchet MS"/>
          <w:spacing w:val="-5"/>
          <w:w w:val="98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d</w:t>
      </w:r>
      <w:r>
        <w:rPr>
          <w:rFonts w:ascii="Trebuchet MS" w:eastAsia="Trebuchet MS" w:hAnsi="Trebuchet MS" w:cs="Trebuchet MS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2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</w:p>
    <w:p w14:paraId="1A669441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6C524DE3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10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70"/>
          <w:sz w:val="22"/>
          <w:szCs w:val="22"/>
        </w:rPr>
        <w:t>!</w:t>
      </w:r>
    </w:p>
    <w:p w14:paraId="2C82FA39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37C620D1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  <w:sectPr w:rsidR="00BC1527">
          <w:footerReference w:type="default" r:id="rId11"/>
          <w:pgSz w:w="12240" w:h="15840"/>
          <w:pgMar w:top="1380" w:right="1380" w:bottom="280" w:left="1340" w:header="0" w:footer="700" w:gutter="0"/>
          <w:cols w:space="720"/>
        </w:sect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ita</w:t>
      </w:r>
      <w:proofErr w:type="spellEnd"/>
      <w:r>
        <w:rPr>
          <w:rFonts w:ascii="Trebuchet MS" w:eastAsia="Trebuchet MS" w:hAnsi="Trebuchet MS" w:cs="Trebuchet MS"/>
          <w:spacing w:val="-7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hal</w:t>
      </w:r>
      <w:proofErr w:type="spellEnd"/>
      <w:r>
        <w:rPr>
          <w:rFonts w:ascii="Trebuchet MS" w:eastAsia="Trebuchet MS" w:hAnsi="Trebuchet MS" w:cs="Trebuchet MS"/>
          <w:spacing w:val="-9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apapun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7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</w:p>
    <w:p w14:paraId="46E5D009" w14:textId="77777777" w:rsidR="00BC1527" w:rsidRDefault="00BC1527">
      <w:pPr>
        <w:spacing w:before="1" w:line="180" w:lineRule="exact"/>
        <w:rPr>
          <w:sz w:val="18"/>
          <w:szCs w:val="18"/>
        </w:rPr>
      </w:pPr>
    </w:p>
    <w:p w14:paraId="796AC880" w14:textId="77777777" w:rsidR="00BC1527" w:rsidRDefault="00BC1527">
      <w:pPr>
        <w:spacing w:line="200" w:lineRule="exact"/>
      </w:pPr>
    </w:p>
    <w:p w14:paraId="109AD189" w14:textId="77777777" w:rsidR="00BC1527" w:rsidRDefault="00BC1527">
      <w:pPr>
        <w:spacing w:line="200" w:lineRule="exact"/>
      </w:pPr>
    </w:p>
    <w:p w14:paraId="1E653223" w14:textId="77777777" w:rsidR="00BC1527" w:rsidRDefault="00BC1527">
      <w:pPr>
        <w:spacing w:line="200" w:lineRule="exact"/>
      </w:pPr>
    </w:p>
    <w:p w14:paraId="2B41397D" w14:textId="77777777" w:rsidR="00BC1527" w:rsidRDefault="00000000">
      <w:pPr>
        <w:spacing w:before="27" w:line="478" w:lineRule="auto"/>
        <w:ind w:left="104" w:right="6137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spacing w:val="-1"/>
          <w:w w:val="11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Y</w:t>
      </w:r>
      <w:proofErr w:type="spellEnd"/>
      <w:proofErr w:type="gram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1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9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 xml:space="preserve">N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13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</w:p>
    <w:p w14:paraId="004742E9" w14:textId="77777777" w:rsidR="00BC1527" w:rsidRDefault="00000000">
      <w:pPr>
        <w:ind w:left="104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spacing w:val="1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1"/>
          <w:w w:val="112"/>
          <w:sz w:val="22"/>
          <w:szCs w:val="22"/>
        </w:rPr>
        <w:t>X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I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07"/>
          <w:sz w:val="22"/>
          <w:szCs w:val="22"/>
        </w:rPr>
        <w:t>2</w:t>
      </w:r>
    </w:p>
    <w:p w14:paraId="48DE9798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1E6A8FD8" w14:textId="77777777" w:rsidR="00BC1527" w:rsidRDefault="00000000">
      <w:pPr>
        <w:spacing w:line="478" w:lineRule="auto"/>
        <w:ind w:left="104" w:right="2911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1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09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1"/>
          <w:w w:val="75"/>
          <w:sz w:val="22"/>
          <w:szCs w:val="22"/>
        </w:rPr>
        <w:t>-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apa</w:t>
      </w:r>
      <w:proofErr w:type="spellEnd"/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ng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seh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3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0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ti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ak</w:t>
      </w:r>
      <w:proofErr w:type="spellEnd"/>
      <w:r>
        <w:rPr>
          <w:rFonts w:ascii="Trebuchet MS" w:eastAsia="Trebuchet MS" w:hAnsi="Trebuchet MS" w:cs="Trebuchet MS"/>
          <w:spacing w:val="-3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itahun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 xml:space="preserve">? </w:t>
      </w: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  <w:proofErr w:type="gram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2"/>
          <w:sz w:val="22"/>
          <w:szCs w:val="22"/>
        </w:rPr>
        <w:t>sering</w:t>
      </w:r>
      <w:proofErr w:type="spellEnd"/>
      <w:r>
        <w:rPr>
          <w:rFonts w:ascii="Trebuchet MS" w:eastAsia="Trebuchet MS" w:hAnsi="Trebuchet MS" w:cs="Trebuchet MS"/>
          <w:spacing w:val="-12"/>
          <w:w w:val="10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emain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H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6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lebih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2"/>
          <w:w w:val="9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</w:p>
    <w:p w14:paraId="791D095D" w14:textId="77777777" w:rsidR="00BC1527" w:rsidRDefault="00000000">
      <w:pPr>
        <w:spacing w:line="478" w:lineRule="auto"/>
        <w:ind w:left="104" w:right="3008"/>
        <w:rPr>
          <w:rFonts w:ascii="Arial" w:eastAsia="Arial" w:hAnsi="Arial" w:cs="Arial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2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09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apa</w:t>
      </w:r>
      <w:proofErr w:type="spellEnd"/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ak</w:t>
      </w:r>
      <w:proofErr w:type="spellEnd"/>
      <w:r>
        <w:rPr>
          <w:rFonts w:ascii="Trebuchet MS" w:eastAsia="Trebuchet MS" w:hAnsi="Trebuchet MS" w:cs="Trebuchet MS"/>
          <w:spacing w:val="-3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saya</w:t>
      </w:r>
      <w:proofErr w:type="spellEnd"/>
      <w:r>
        <w:rPr>
          <w:rFonts w:ascii="Trebuchet MS" w:eastAsia="Trebuchet MS" w:hAnsi="Trebuchet MS" w:cs="Trebuchet MS"/>
          <w:spacing w:val="-12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28"/>
          <w:sz w:val="22"/>
          <w:szCs w:val="22"/>
        </w:rPr>
        <w:t>?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w w:val="128"/>
          <w:sz w:val="22"/>
          <w:szCs w:val="22"/>
        </w:rPr>
        <w:t xml:space="preserve">? </w:t>
      </w: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proofErr w:type="gram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na</w:t>
      </w:r>
      <w:proofErr w:type="spellEnd"/>
      <w:r>
        <w:rPr>
          <w:rFonts w:ascii="Trebuchet MS" w:eastAsia="Trebuchet MS" w:hAnsi="Trebuchet MS" w:cs="Trebuchet MS"/>
          <w:spacing w:val="-19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ya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su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0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nun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anya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w w:val="105"/>
          <w:sz w:val="22"/>
          <w:szCs w:val="22"/>
        </w:rPr>
        <w:t>m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09"/>
          <w:sz w:val="22"/>
          <w:szCs w:val="22"/>
        </w:rPr>
        <w:t>l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03"/>
          <w:sz w:val="22"/>
          <w:szCs w:val="22"/>
        </w:rPr>
        <w:t>s</w:t>
      </w:r>
      <w:r>
        <w:rPr>
          <w:rFonts w:ascii="Arial" w:eastAsia="Arial" w:hAnsi="Arial" w:cs="Arial"/>
          <w:w w:val="82"/>
          <w:sz w:val="22"/>
          <w:szCs w:val="22"/>
        </w:rPr>
        <w:t>-</w:t>
      </w:r>
      <w:proofErr w:type="spellStart"/>
      <w:r>
        <w:rPr>
          <w:rFonts w:ascii="Arial" w:eastAsia="Arial" w:hAnsi="Arial" w:cs="Arial"/>
          <w:w w:val="105"/>
          <w:sz w:val="22"/>
          <w:szCs w:val="22"/>
        </w:rPr>
        <w:t>m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09"/>
          <w:sz w:val="22"/>
          <w:szCs w:val="22"/>
        </w:rPr>
        <w:t>l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03"/>
          <w:sz w:val="22"/>
          <w:szCs w:val="22"/>
        </w:rPr>
        <w:t>s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99"/>
          <w:sz w:val="22"/>
          <w:szCs w:val="22"/>
        </w:rPr>
        <w:t>n</w:t>
      </w:r>
      <w:proofErr w:type="spellEnd"/>
    </w:p>
    <w:p w14:paraId="69FD21F4" w14:textId="77777777" w:rsidR="00BC1527" w:rsidRDefault="00000000">
      <w:pPr>
        <w:spacing w:line="290" w:lineRule="auto"/>
        <w:ind w:left="104" w:right="1001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3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apa</w:t>
      </w:r>
      <w:proofErr w:type="spellEnd"/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saya</w:t>
      </w:r>
      <w:proofErr w:type="spellEnd"/>
      <w:r>
        <w:rPr>
          <w:rFonts w:ascii="Trebuchet MS" w:eastAsia="Trebuchet MS" w:hAnsi="Trebuchet MS" w:cs="Trebuchet MS"/>
          <w:spacing w:val="-12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8"/>
          <w:sz w:val="22"/>
          <w:szCs w:val="22"/>
        </w:rPr>
        <w:t>atau</w:t>
      </w:r>
      <w:proofErr w:type="spellEnd"/>
      <w:r>
        <w:rPr>
          <w:rFonts w:ascii="Trebuchet MS" w:eastAsia="Trebuchet MS" w:hAnsi="Trebuchet MS" w:cs="Trebuchet MS"/>
          <w:spacing w:val="-10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8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6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uk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-1"/>
          <w:w w:val="128"/>
          <w:sz w:val="22"/>
          <w:szCs w:val="22"/>
        </w:rPr>
        <w:t>?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>?</w:t>
      </w:r>
    </w:p>
    <w:p w14:paraId="2F0C8082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0DAAC02A" w14:textId="77777777" w:rsidR="00BC1527" w:rsidRDefault="00000000">
      <w:pPr>
        <w:spacing w:line="290" w:lineRule="auto"/>
        <w:ind w:left="104" w:right="125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aitu</w:t>
      </w:r>
      <w:proofErr w:type="spellEnd"/>
      <w:r>
        <w:rPr>
          <w:rFonts w:ascii="Trebuchet MS" w:eastAsia="Trebuchet MS" w:hAnsi="Trebuchet MS" w:cs="Trebuchet MS"/>
          <w:spacing w:val="-4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2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10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Cara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ubahn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ya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4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1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6"/>
          <w:sz w:val="22"/>
          <w:szCs w:val="22"/>
        </w:rPr>
        <w:t>hal</w:t>
      </w:r>
      <w:proofErr w:type="spellEnd"/>
      <w:r>
        <w:rPr>
          <w:rFonts w:ascii="Trebuchet MS" w:eastAsia="Trebuchet MS" w:hAnsi="Trebuchet MS" w:cs="Trebuchet MS"/>
          <w:spacing w:val="-6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uk</w:t>
      </w:r>
      <w:proofErr w:type="spellEnd"/>
      <w:r>
        <w:rPr>
          <w:rFonts w:ascii="Trebuchet MS" w:eastAsia="Trebuchet MS" w:hAnsi="Trebuchet MS" w:cs="Trebuchet MS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6"/>
          <w:sz w:val="22"/>
          <w:szCs w:val="22"/>
        </w:rPr>
        <w:t>ti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ak</w:t>
      </w:r>
      <w:proofErr w:type="spellEnd"/>
      <w:r>
        <w:rPr>
          <w:rFonts w:ascii="Trebuchet MS" w:eastAsia="Trebuchet MS" w:hAnsi="Trebuchet MS" w:cs="Trebuchet MS"/>
          <w:spacing w:val="-9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w w:val="96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6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6"/>
          <w:sz w:val="22"/>
          <w:szCs w:val="22"/>
        </w:rPr>
        <w:t>utan</w:t>
      </w:r>
      <w:proofErr w:type="spellEnd"/>
      <w:r>
        <w:rPr>
          <w:rFonts w:ascii="Trebuchet MS" w:eastAsia="Trebuchet MS" w:hAnsi="Trebuchet MS" w:cs="Trebuchet MS"/>
          <w:spacing w:val="3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6"/>
          <w:sz w:val="22"/>
          <w:szCs w:val="22"/>
        </w:rPr>
        <w:t>lagi</w:t>
      </w:r>
      <w:proofErr w:type="spellEnd"/>
      <w:r>
        <w:rPr>
          <w:rFonts w:ascii="Trebuchet MS" w:eastAsia="Trebuchet MS" w:hAnsi="Trebuchet MS" w:cs="Trebuchet MS"/>
          <w:spacing w:val="-1"/>
          <w:w w:val="9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hal</w:t>
      </w:r>
      <w:proofErr w:type="spellEnd"/>
      <w:r>
        <w:rPr>
          <w:rFonts w:ascii="Trebuchet MS" w:eastAsia="Trebuchet MS" w:hAnsi="Trebuchet MS" w:cs="Trebuchet MS"/>
          <w:spacing w:val="-9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</w:p>
    <w:p w14:paraId="6A9AC2ED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4E34FCBA" w14:textId="77777777" w:rsidR="00BC1527" w:rsidRDefault="00000000">
      <w:pPr>
        <w:spacing w:line="478" w:lineRule="auto"/>
        <w:ind w:left="104" w:right="3229"/>
        <w:rPr>
          <w:rFonts w:ascii="Arial" w:eastAsia="Arial" w:hAnsi="Arial" w:cs="Arial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4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w w:val="128"/>
          <w:sz w:val="22"/>
          <w:szCs w:val="22"/>
        </w:rPr>
        <w:t xml:space="preserve">? </w:t>
      </w: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  <w:proofErr w:type="gram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pacing w:val="-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orang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disekitar</w:t>
      </w:r>
      <w:proofErr w:type="spellEnd"/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saya</w:t>
      </w:r>
      <w:proofErr w:type="spellEnd"/>
      <w:r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5"/>
          <w:sz w:val="22"/>
          <w:szCs w:val="22"/>
        </w:rPr>
        <w:t>m</w:t>
      </w:r>
      <w:r>
        <w:rPr>
          <w:rFonts w:ascii="Arial" w:eastAsia="Arial" w:hAnsi="Arial" w:cs="Arial"/>
          <w:w w:val="95"/>
          <w:sz w:val="22"/>
          <w:szCs w:val="22"/>
        </w:rPr>
        <w:t>e</w:t>
      </w:r>
      <w:r>
        <w:rPr>
          <w:rFonts w:ascii="Arial" w:eastAsia="Arial" w:hAnsi="Arial" w:cs="Arial"/>
          <w:w w:val="99"/>
          <w:sz w:val="22"/>
          <w:szCs w:val="22"/>
        </w:rPr>
        <w:t>n</w:t>
      </w:r>
      <w:r>
        <w:rPr>
          <w:rFonts w:ascii="Arial" w:eastAsia="Arial" w:hAnsi="Arial" w:cs="Arial"/>
          <w:w w:val="101"/>
          <w:sz w:val="22"/>
          <w:szCs w:val="22"/>
        </w:rPr>
        <w:t>d</w:t>
      </w:r>
      <w:r>
        <w:rPr>
          <w:rFonts w:ascii="Arial" w:eastAsia="Arial" w:hAnsi="Arial" w:cs="Arial"/>
          <w:w w:val="99"/>
          <w:sz w:val="22"/>
          <w:szCs w:val="22"/>
        </w:rPr>
        <w:t>u</w:t>
      </w:r>
      <w:r>
        <w:rPr>
          <w:rFonts w:ascii="Arial" w:eastAsia="Arial" w:hAnsi="Arial" w:cs="Arial"/>
          <w:w w:val="101"/>
          <w:sz w:val="22"/>
          <w:szCs w:val="22"/>
        </w:rPr>
        <w:t>k</w:t>
      </w:r>
      <w:r>
        <w:rPr>
          <w:rFonts w:ascii="Arial" w:eastAsia="Arial" w:hAnsi="Arial" w:cs="Arial"/>
          <w:w w:val="99"/>
          <w:sz w:val="22"/>
          <w:szCs w:val="22"/>
        </w:rPr>
        <w:t>un</w:t>
      </w:r>
      <w:r>
        <w:rPr>
          <w:rFonts w:ascii="Arial" w:eastAsia="Arial" w:hAnsi="Arial" w:cs="Arial"/>
          <w:sz w:val="22"/>
          <w:szCs w:val="22"/>
        </w:rPr>
        <w:t>g</w:t>
      </w:r>
      <w:proofErr w:type="spellEnd"/>
    </w:p>
    <w:p w14:paraId="61D0445C" w14:textId="77777777" w:rsidR="00BC1527" w:rsidRDefault="00000000">
      <w:pPr>
        <w:ind w:left="104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5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lu</w:t>
      </w:r>
      <w:proofErr w:type="spellEnd"/>
      <w:r>
        <w:rPr>
          <w:rFonts w:ascii="Trebuchet MS" w:eastAsia="Trebuchet MS" w:hAnsi="Trebuchet MS" w:cs="Trebuchet MS"/>
          <w:spacing w:val="-3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w w:val="128"/>
          <w:sz w:val="22"/>
          <w:szCs w:val="22"/>
        </w:rPr>
        <w:t>?</w:t>
      </w:r>
    </w:p>
    <w:p w14:paraId="0DDB60A1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3416C6D9" w14:textId="77777777" w:rsidR="00BC1527" w:rsidRDefault="00000000">
      <w:pPr>
        <w:spacing w:line="478" w:lineRule="auto"/>
        <w:ind w:left="104" w:right="279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an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</w:t>
      </w:r>
      <w:r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berbuat</w:t>
      </w:r>
      <w:proofErr w:type="spellEnd"/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salah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sengaja</w:t>
      </w:r>
      <w:proofErr w:type="spellEnd"/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1"/>
          <w:sz w:val="22"/>
          <w:szCs w:val="22"/>
        </w:rPr>
        <w:t>d</w:t>
      </w:r>
      <w:r>
        <w:rPr>
          <w:rFonts w:ascii="Arial" w:eastAsia="Arial" w:hAnsi="Arial" w:cs="Arial"/>
          <w:w w:val="109"/>
          <w:sz w:val="22"/>
          <w:szCs w:val="22"/>
        </w:rPr>
        <w:t>i</w:t>
      </w:r>
      <w:r>
        <w:rPr>
          <w:rFonts w:ascii="Arial" w:eastAsia="Arial" w:hAnsi="Arial" w:cs="Arial"/>
          <w:w w:val="103"/>
          <w:sz w:val="22"/>
          <w:szCs w:val="22"/>
        </w:rPr>
        <w:t>s</w:t>
      </w:r>
      <w:r>
        <w:rPr>
          <w:rFonts w:ascii="Arial" w:eastAsia="Arial" w:hAnsi="Arial" w:cs="Arial"/>
          <w:w w:val="95"/>
          <w:sz w:val="22"/>
          <w:szCs w:val="22"/>
        </w:rPr>
        <w:t>e</w:t>
      </w:r>
      <w:r>
        <w:rPr>
          <w:rFonts w:ascii="Arial" w:eastAsia="Arial" w:hAnsi="Arial" w:cs="Arial"/>
          <w:w w:val="99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07"/>
          <w:sz w:val="22"/>
          <w:szCs w:val="22"/>
        </w:rPr>
        <w:t>j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70"/>
          <w:sz w:val="22"/>
          <w:szCs w:val="22"/>
        </w:rPr>
        <w:t>,</w:t>
      </w:r>
      <w:r>
        <w:rPr>
          <w:rFonts w:ascii="Arial" w:eastAsia="Arial" w:hAnsi="Arial" w:cs="Arial"/>
          <w:w w:val="101"/>
          <w:sz w:val="22"/>
          <w:szCs w:val="22"/>
        </w:rPr>
        <w:t>k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01"/>
          <w:sz w:val="22"/>
          <w:szCs w:val="22"/>
        </w:rPr>
        <w:t>r</w:t>
      </w:r>
      <w:r>
        <w:rPr>
          <w:rFonts w:ascii="Arial" w:eastAsia="Arial" w:hAnsi="Arial" w:cs="Arial"/>
          <w:w w:val="95"/>
          <w:sz w:val="22"/>
          <w:szCs w:val="22"/>
        </w:rPr>
        <w:t>e</w:t>
      </w:r>
      <w:r>
        <w:rPr>
          <w:rFonts w:ascii="Arial" w:eastAsia="Arial" w:hAnsi="Arial" w:cs="Arial"/>
          <w:w w:val="99"/>
          <w:sz w:val="22"/>
          <w:szCs w:val="22"/>
        </w:rPr>
        <w:t>n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orang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pasti</w:t>
      </w:r>
      <w:proofErr w:type="spellEnd"/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berubah</w:t>
      </w:r>
      <w:proofErr w:type="spellEnd"/>
      <w:r>
        <w:rPr>
          <w:rFonts w:ascii="Arial" w:eastAsia="Arial" w:hAnsi="Arial" w:cs="Arial"/>
          <w:spacing w:val="-1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walau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5"/>
          <w:sz w:val="22"/>
          <w:szCs w:val="22"/>
        </w:rPr>
        <w:t>m</w:t>
      </w:r>
      <w:r>
        <w:rPr>
          <w:rFonts w:ascii="Arial" w:eastAsia="Arial" w:hAnsi="Arial" w:cs="Arial"/>
          <w:w w:val="99"/>
          <w:sz w:val="22"/>
          <w:szCs w:val="22"/>
        </w:rPr>
        <w:t>u</w:t>
      </w:r>
      <w:r>
        <w:rPr>
          <w:rFonts w:ascii="Arial" w:eastAsia="Arial" w:hAnsi="Arial" w:cs="Arial"/>
          <w:w w:val="101"/>
          <w:sz w:val="22"/>
          <w:szCs w:val="22"/>
        </w:rPr>
        <w:t>d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98"/>
          <w:sz w:val="22"/>
          <w:szCs w:val="22"/>
        </w:rPr>
        <w:t>h</w:t>
      </w:r>
      <w:proofErr w:type="spellEnd"/>
    </w:p>
    <w:p w14:paraId="68D73BCF" w14:textId="77777777" w:rsidR="00BC1527" w:rsidRDefault="00000000">
      <w:pPr>
        <w:spacing w:before="11" w:line="290" w:lineRule="auto"/>
        <w:ind w:left="104" w:right="421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6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su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ah</w:t>
      </w:r>
      <w:proofErr w:type="spellEnd"/>
      <w:r>
        <w:rPr>
          <w:rFonts w:ascii="Trebuchet MS" w:eastAsia="Trebuchet MS" w:hAnsi="Trebuchet MS" w:cs="Trebuchet MS"/>
          <w:spacing w:val="-14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ubuh</w:t>
      </w:r>
      <w:proofErr w:type="spellEnd"/>
      <w:r>
        <w:rPr>
          <w:rFonts w:ascii="Trebuchet MS" w:eastAsia="Trebuchet MS" w:hAnsi="Trebuchet MS" w:cs="Trebuchet MS"/>
          <w:spacing w:val="12"/>
          <w:w w:val="9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&amp;</w:t>
      </w:r>
      <w:r>
        <w:rPr>
          <w:rFonts w:ascii="Trebuchet MS" w:eastAsia="Trebuchet MS" w:hAnsi="Trebuchet MS" w:cs="Trebuchet MS"/>
          <w:spacing w:val="-16"/>
          <w:w w:val="94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mental</w:t>
      </w:r>
      <w:r>
        <w:rPr>
          <w:rFonts w:ascii="Trebuchet MS" w:eastAsia="Trebuchet MS" w:hAnsi="Trebuchet MS" w:cs="Trebuchet MS"/>
          <w:spacing w:val="16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128"/>
          <w:sz w:val="22"/>
          <w:szCs w:val="22"/>
        </w:rPr>
        <w:t>?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ng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3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us</w:t>
      </w:r>
      <w:proofErr w:type="spellEnd"/>
      <w:r>
        <w:rPr>
          <w:rFonts w:ascii="Trebuchet MS" w:eastAsia="Trebuchet MS" w:hAnsi="Trebuchet MS" w:cs="Trebuchet MS"/>
          <w:spacing w:val="-12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>?</w:t>
      </w:r>
    </w:p>
    <w:p w14:paraId="241E7142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3EEBAA86" w14:textId="77777777" w:rsidR="00BC1527" w:rsidRDefault="00000000">
      <w:pPr>
        <w:spacing w:line="290" w:lineRule="auto"/>
        <w:ind w:left="104" w:right="77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tubuh</w:t>
      </w:r>
      <w:proofErr w:type="spellEnd"/>
      <w:r>
        <w:rPr>
          <w:rFonts w:ascii="Trebuchet MS" w:eastAsia="Trebuchet MS" w:hAnsi="Trebuchet MS" w:cs="Trebuchet MS"/>
          <w:spacing w:val="-8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men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engan</w:t>
      </w:r>
      <w:proofErr w:type="spellEnd"/>
      <w:r>
        <w:rPr>
          <w:rFonts w:ascii="Trebuchet MS" w:eastAsia="Trebuchet MS" w:hAnsi="Trebuchet MS" w:cs="Trebuchet MS"/>
          <w:spacing w:val="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baik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w w:val="12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per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0"/>
          <w:w w:val="9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saya</w:t>
      </w:r>
      <w:proofErr w:type="spellEnd"/>
      <w:r>
        <w:rPr>
          <w:rFonts w:ascii="Trebuchet MS" w:eastAsia="Trebuchet MS" w:hAnsi="Trebuchet MS" w:cs="Trebuchet MS"/>
          <w:spacing w:val="-12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w w:val="10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pe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ba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2"/>
          <w:w w:val="97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12"/>
          <w:w w:val="97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ental</w:t>
      </w:r>
      <w:r>
        <w:rPr>
          <w:rFonts w:ascii="Trebuchet MS" w:eastAsia="Trebuchet MS" w:hAnsi="Trebuchet MS" w:cs="Trebuchet MS"/>
          <w:spacing w:val="-6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agar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ebih</w:t>
      </w:r>
      <w:proofErr w:type="spellEnd"/>
      <w:r>
        <w:rPr>
          <w:rFonts w:ascii="Trebuchet MS" w:eastAsia="Trebuchet MS" w:hAnsi="Trebuchet MS" w:cs="Trebuchet MS"/>
          <w:spacing w:val="-2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</w:p>
    <w:p w14:paraId="71F99D56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1015D119" w14:textId="77777777" w:rsidR="00BC1527" w:rsidRDefault="00000000">
      <w:pPr>
        <w:spacing w:line="478" w:lineRule="auto"/>
        <w:ind w:left="104" w:right="4146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7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spacing w:val="1"/>
          <w:w w:val="178"/>
          <w:sz w:val="22"/>
          <w:szCs w:val="22"/>
        </w:rPr>
        <w:t>–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8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ahun</w:t>
      </w:r>
      <w:proofErr w:type="spellEnd"/>
      <w:r>
        <w:rPr>
          <w:rFonts w:ascii="Trebuchet MS" w:eastAsia="Trebuchet MS" w:hAnsi="Trebuchet MS" w:cs="Trebuchet MS"/>
          <w:spacing w:val="-10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 xml:space="preserve">? </w:t>
      </w: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proofErr w:type="gram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nd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</w:p>
    <w:p w14:paraId="30037271" w14:textId="77777777" w:rsidR="00BC1527" w:rsidRDefault="00000000">
      <w:pPr>
        <w:ind w:left="104"/>
        <w:rPr>
          <w:rFonts w:ascii="Trebuchet MS" w:eastAsia="Trebuchet MS" w:hAnsi="Trebuchet MS" w:cs="Trebuchet MS"/>
          <w:sz w:val="22"/>
          <w:szCs w:val="22"/>
        </w:rPr>
        <w:sectPr w:rsidR="00BC1527">
          <w:pgSz w:w="12240" w:h="15840"/>
          <w:pgMar w:top="1480" w:right="1160" w:bottom="280" w:left="1540" w:header="0" w:footer="700" w:gutter="0"/>
          <w:cols w:space="720"/>
        </w:sect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8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2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apa</w:t>
      </w:r>
      <w:proofErr w:type="spellEnd"/>
      <w:r>
        <w:rPr>
          <w:rFonts w:ascii="Trebuchet MS" w:eastAsia="Trebuchet MS" w:hAnsi="Trebuchet MS" w:cs="Trebuchet MS"/>
          <w:spacing w:val="-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saya</w:t>
      </w:r>
      <w:proofErr w:type="spellEnd"/>
      <w:r>
        <w:rPr>
          <w:rFonts w:ascii="Trebuchet MS" w:eastAsia="Trebuchet MS" w:hAnsi="Trebuchet MS" w:cs="Trebuchet MS"/>
          <w:spacing w:val="-12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ah</w:t>
      </w:r>
      <w:proofErr w:type="spellEnd"/>
      <w:r>
        <w:rPr>
          <w:rFonts w:ascii="Trebuchet MS" w:eastAsia="Trebuchet MS" w:hAnsi="Trebuchet MS" w:cs="Trebuchet MS"/>
          <w:spacing w:val="-4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b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buh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>?</w:t>
      </w:r>
    </w:p>
    <w:p w14:paraId="0F4A2209" w14:textId="77777777" w:rsidR="00BC1527" w:rsidRDefault="00000000">
      <w:pPr>
        <w:spacing w:before="62"/>
        <w:ind w:left="100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lastRenderedPageBreak/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1"/>
          <w:w w:val="107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proofErr w:type="gramEnd"/>
    </w:p>
    <w:p w14:paraId="2A08639A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1EE1C47E" w14:textId="77777777" w:rsidR="00BC1527" w:rsidRDefault="00000000">
      <w:pPr>
        <w:spacing w:line="478" w:lineRule="auto"/>
        <w:ind w:left="100" w:right="262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9</w:t>
      </w:r>
      <w:r>
        <w:rPr>
          <w:rFonts w:ascii="Trebuchet MS" w:eastAsia="Trebuchet MS" w:hAnsi="Trebuchet MS" w:cs="Trebuchet MS"/>
          <w:spacing w:val="-1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1"/>
          <w:w w:val="109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88"/>
          <w:sz w:val="22"/>
          <w:szCs w:val="22"/>
        </w:rPr>
        <w:t>&amp;</w:t>
      </w:r>
      <w:r>
        <w:rPr>
          <w:rFonts w:ascii="Trebuchet MS" w:eastAsia="Trebuchet MS" w:hAnsi="Trebuchet MS" w:cs="Trebuchet MS"/>
          <w:spacing w:val="-4"/>
          <w:w w:val="8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8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su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ah</w:t>
      </w:r>
      <w:proofErr w:type="spellEnd"/>
      <w:r>
        <w:rPr>
          <w:rFonts w:ascii="Trebuchet MS" w:eastAsia="Trebuchet MS" w:hAnsi="Trebuchet MS" w:cs="Trebuchet MS"/>
          <w:spacing w:val="-14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ya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c</w:t>
      </w:r>
      <w:r>
        <w:rPr>
          <w:rFonts w:ascii="Trebuchet MS" w:eastAsia="Trebuchet MS" w:hAnsi="Trebuchet MS" w:cs="Trebuchet MS"/>
          <w:sz w:val="22"/>
          <w:szCs w:val="22"/>
        </w:rPr>
        <w:t>apai</w:t>
      </w:r>
      <w:proofErr w:type="spellEnd"/>
      <w:r>
        <w:rPr>
          <w:rFonts w:ascii="Trebuchet MS" w:eastAsia="Trebuchet MS" w:hAnsi="Trebuchet MS" w:cs="Trebuchet MS"/>
          <w:spacing w:val="-9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 xml:space="preserve">? </w:t>
      </w: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1"/>
          <w:w w:val="10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k</w:t>
      </w:r>
      <w:proofErr w:type="spellEnd"/>
      <w:proofErr w:type="gramEnd"/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</w:p>
    <w:p w14:paraId="563BDC6E" w14:textId="77777777" w:rsidR="00BC1527" w:rsidRDefault="00000000">
      <w:pPr>
        <w:spacing w:line="478" w:lineRule="auto"/>
        <w:ind w:left="100" w:right="113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10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upp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uk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4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e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bih</w:t>
      </w:r>
      <w:proofErr w:type="spellEnd"/>
      <w:r>
        <w:rPr>
          <w:rFonts w:ascii="Trebuchet MS" w:eastAsia="Trebuchet MS" w:hAnsi="Trebuchet MS" w:cs="Trebuchet MS"/>
          <w:spacing w:val="-2"/>
          <w:w w:val="94"/>
          <w:sz w:val="22"/>
          <w:szCs w:val="22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8"/>
          <w:sz w:val="22"/>
          <w:szCs w:val="22"/>
        </w:rPr>
        <w:t>?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w w:val="128"/>
          <w:sz w:val="22"/>
          <w:szCs w:val="22"/>
        </w:rPr>
        <w:t xml:space="preserve">? </w:t>
      </w: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102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9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hal</w:t>
      </w:r>
      <w:proofErr w:type="spellEnd"/>
      <w:r>
        <w:rPr>
          <w:rFonts w:ascii="Trebuchet MS" w:eastAsia="Trebuchet MS" w:hAnsi="Trebuchet MS" w:cs="Trebuchet MS"/>
          <w:spacing w:val="-9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</w:p>
    <w:p w14:paraId="51844CD0" w14:textId="77777777" w:rsidR="00BC1527" w:rsidRDefault="00000000">
      <w:pPr>
        <w:spacing w:line="478" w:lineRule="auto"/>
        <w:ind w:left="100" w:right="772"/>
        <w:rPr>
          <w:rFonts w:ascii="Arial" w:eastAsia="Arial" w:hAnsi="Arial" w:cs="Arial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11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ba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proofErr w:type="spellEnd"/>
      <w:r>
        <w:rPr>
          <w:rFonts w:ascii="Trebuchet MS" w:eastAsia="Trebuchet MS" w:hAnsi="Trebuchet MS" w:cs="Trebuchet MS"/>
          <w:spacing w:val="-19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-1"/>
          <w:w w:val="94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4"/>
          <w:sz w:val="22"/>
          <w:szCs w:val="22"/>
        </w:rPr>
        <w:t>ah</w:t>
      </w:r>
      <w:proofErr w:type="spellEnd"/>
      <w:r>
        <w:rPr>
          <w:rFonts w:ascii="Trebuchet MS" w:eastAsia="Trebuchet MS" w:hAnsi="Trebuchet MS" w:cs="Trebuchet MS"/>
          <w:spacing w:val="-4"/>
          <w:w w:val="9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ya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gg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ro</w:t>
      </w:r>
      <w:r>
        <w:rPr>
          <w:rFonts w:ascii="Trebuchet MS" w:eastAsia="Trebuchet MS" w:hAnsi="Trebuchet MS" w:cs="Trebuchet MS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m </w:t>
      </w:r>
      <w:proofErr w:type="spellStart"/>
      <w:r>
        <w:rPr>
          <w:rFonts w:ascii="Trebuchet MS" w:eastAsia="Trebuchet MS" w:hAnsi="Trebuchet MS" w:cs="Trebuchet MS"/>
          <w:spacing w:val="1"/>
          <w:w w:val="98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eah</w:t>
      </w:r>
      <w:r>
        <w:rPr>
          <w:rFonts w:ascii="Trebuchet MS" w:eastAsia="Trebuchet MS" w:hAnsi="Trebuchet MS" w:cs="Trebuchet MS"/>
          <w:spacing w:val="-1"/>
          <w:w w:val="98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8"/>
          <w:sz w:val="22"/>
          <w:szCs w:val="22"/>
        </w:rPr>
        <w:t>ian</w:t>
      </w:r>
      <w:proofErr w:type="spellEnd"/>
      <w:r>
        <w:rPr>
          <w:rFonts w:ascii="Trebuchet MS" w:eastAsia="Trebuchet MS" w:hAnsi="Trebuchet MS" w:cs="Trebuchet MS"/>
          <w:spacing w:val="-11"/>
          <w:w w:val="98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 xml:space="preserve">? </w:t>
      </w: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"/>
          <w:w w:val="110"/>
          <w:sz w:val="22"/>
          <w:szCs w:val="22"/>
        </w:rPr>
        <w:t>B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tentang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tour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guide</w:t>
      </w:r>
    </w:p>
    <w:p w14:paraId="5B83B422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12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ya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pi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-1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53"/>
          <w:sz w:val="22"/>
          <w:szCs w:val="22"/>
        </w:rPr>
        <w:t>,</w:t>
      </w:r>
      <w:r>
        <w:rPr>
          <w:rFonts w:ascii="Trebuchet MS" w:eastAsia="Trebuchet MS" w:hAnsi="Trebuchet MS" w:cs="Trebuchet MS"/>
          <w:spacing w:val="-10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g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05"/>
          <w:sz w:val="22"/>
          <w:szCs w:val="22"/>
        </w:rPr>
        <w:t>?</w:t>
      </w:r>
    </w:p>
    <w:p w14:paraId="66A25DC2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7DF3BA68" w14:textId="77777777" w:rsidR="00BC1527" w:rsidRDefault="00000000">
      <w:pPr>
        <w:spacing w:line="290" w:lineRule="auto"/>
        <w:ind w:left="100" w:right="665"/>
        <w:rPr>
          <w:rFonts w:ascii="Trebuchet MS" w:eastAsia="Trebuchet MS" w:hAnsi="Trebuchet MS" w:cs="Trebuchet MS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o</w:t>
      </w:r>
      <w:r>
        <w:rPr>
          <w:rFonts w:ascii="Trebuchet MS" w:eastAsia="Trebuchet MS" w:hAnsi="Trebuchet MS" w:cs="Trebuchet MS"/>
          <w:sz w:val="22"/>
          <w:szCs w:val="22"/>
        </w:rPr>
        <w:t>rang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11"/>
          <w:sz w:val="22"/>
          <w:szCs w:val="22"/>
        </w:rPr>
        <w:t>su</w:t>
      </w:r>
      <w:r>
        <w:rPr>
          <w:rFonts w:ascii="Trebuchet MS" w:eastAsia="Trebuchet MS" w:hAnsi="Trebuchet MS" w:cs="Trebuchet MS"/>
          <w:spacing w:val="1"/>
          <w:w w:val="111"/>
          <w:sz w:val="22"/>
          <w:szCs w:val="22"/>
        </w:rPr>
        <w:t>ks</w:t>
      </w:r>
      <w:r>
        <w:rPr>
          <w:rFonts w:ascii="Trebuchet MS" w:eastAsia="Trebuchet MS" w:hAnsi="Trebuchet MS" w:cs="Trebuchet MS"/>
          <w:spacing w:val="-1"/>
          <w:w w:val="111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s</w:t>
      </w:r>
      <w:proofErr w:type="spellEnd"/>
      <w:r>
        <w:rPr>
          <w:rFonts w:ascii="Trebuchet MS" w:eastAsia="Trebuchet MS" w:hAnsi="Trebuchet MS" w:cs="Trebuchet MS"/>
          <w:spacing w:val="-17"/>
          <w:w w:val="11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agar</w:t>
      </w:r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z w:val="22"/>
          <w:szCs w:val="22"/>
        </w:rPr>
        <w:t>mem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g</w:t>
      </w:r>
      <w:r>
        <w:rPr>
          <w:rFonts w:ascii="Trebuchet MS" w:eastAsia="Trebuchet MS" w:hAnsi="Trebuchet MS" w:cs="Trebuchet MS"/>
          <w:sz w:val="22"/>
          <w:szCs w:val="22"/>
        </w:rPr>
        <w:t>ga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proofErr w:type="spellEnd"/>
      <w:r>
        <w:rPr>
          <w:rFonts w:ascii="Trebuchet MS" w:eastAsia="Trebuchet MS" w:hAnsi="Trebuchet MS" w:cs="Trebuchet MS"/>
          <w:spacing w:val="4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6"/>
          <w:sz w:val="22"/>
          <w:szCs w:val="22"/>
        </w:rPr>
        <w:t>tua</w:t>
      </w:r>
      <w:proofErr w:type="spellEnd"/>
      <w:r>
        <w:rPr>
          <w:rFonts w:ascii="Trebuchet MS" w:eastAsia="Trebuchet MS" w:hAnsi="Trebuchet MS" w:cs="Trebuchet MS"/>
          <w:spacing w:val="-9"/>
          <w:w w:val="96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d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spacing w:val="-6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c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w w:val="8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inginan</w:t>
      </w:r>
      <w:proofErr w:type="spellEnd"/>
      <w:r>
        <w:rPr>
          <w:rFonts w:ascii="Trebuchet MS" w:eastAsia="Trebuchet MS" w:hAnsi="Trebuchet MS" w:cs="Trebuchet MS"/>
          <w:spacing w:val="-1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</w:p>
    <w:p w14:paraId="0A432D4F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4E2DD730" w14:textId="77777777" w:rsidR="00BC1527" w:rsidRDefault="00000000">
      <w:pPr>
        <w:spacing w:line="290" w:lineRule="auto"/>
        <w:ind w:left="100" w:right="258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13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y</w:t>
      </w:r>
      <w:r>
        <w:rPr>
          <w:rFonts w:ascii="Trebuchet MS" w:eastAsia="Trebuchet MS" w:hAnsi="Trebuchet MS" w:cs="Trebuchet MS"/>
          <w:sz w:val="22"/>
          <w:szCs w:val="22"/>
        </w:rPr>
        <w:t>ang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4"/>
          <w:sz w:val="22"/>
          <w:szCs w:val="22"/>
        </w:rPr>
        <w:t>ha</w:t>
      </w:r>
      <w:r>
        <w:rPr>
          <w:rFonts w:ascii="Trebuchet MS" w:eastAsia="Trebuchet MS" w:hAnsi="Trebuchet MS" w:cs="Trebuchet MS"/>
          <w:spacing w:val="1"/>
          <w:w w:val="104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04"/>
          <w:sz w:val="22"/>
          <w:szCs w:val="22"/>
        </w:rPr>
        <w:t>us</w:t>
      </w:r>
      <w:proofErr w:type="spellEnd"/>
      <w:r>
        <w:rPr>
          <w:rFonts w:ascii="Trebuchet MS" w:eastAsia="Trebuchet MS" w:hAnsi="Trebuchet MS" w:cs="Trebuchet MS"/>
          <w:spacing w:val="-19"/>
          <w:w w:val="10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4"/>
          <w:sz w:val="22"/>
          <w:szCs w:val="22"/>
        </w:rPr>
        <w:t>saya</w:t>
      </w:r>
      <w:proofErr w:type="spellEnd"/>
      <w:r>
        <w:rPr>
          <w:rFonts w:ascii="Trebuchet MS" w:eastAsia="Trebuchet MS" w:hAnsi="Trebuchet MS" w:cs="Trebuchet MS"/>
          <w:spacing w:val="-7"/>
          <w:w w:val="10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4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agar</w:t>
      </w:r>
      <w:r>
        <w:rPr>
          <w:rFonts w:ascii="Trebuchet MS" w:eastAsia="Trebuchet MS" w:hAnsi="Trebuchet MS" w:cs="Trebuchet MS"/>
          <w:spacing w:val="-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b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wu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pi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9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</w:t>
      </w:r>
      <w:r>
        <w:rPr>
          <w:rFonts w:ascii="Trebuchet MS" w:eastAsia="Trebuchet MS" w:hAnsi="Trebuchet MS" w:cs="Trebuchet MS"/>
          <w:spacing w:val="1"/>
          <w:w w:val="97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uk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b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b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w w:val="10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3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bu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t</w:t>
      </w:r>
      <w:proofErr w:type="spellEnd"/>
      <w:r>
        <w:rPr>
          <w:rFonts w:ascii="Trebuchet MS" w:eastAsia="Trebuchet MS" w:hAnsi="Trebuchet MS" w:cs="Trebuchet MS"/>
          <w:w w:val="128"/>
          <w:sz w:val="22"/>
          <w:szCs w:val="22"/>
        </w:rPr>
        <w:t>?</w:t>
      </w:r>
    </w:p>
    <w:p w14:paraId="4FA51BB6" w14:textId="77777777" w:rsidR="00BC1527" w:rsidRDefault="00BC1527">
      <w:pPr>
        <w:spacing w:before="10" w:line="180" w:lineRule="exact"/>
        <w:rPr>
          <w:sz w:val="19"/>
          <w:szCs w:val="19"/>
        </w:rPr>
      </w:pPr>
    </w:p>
    <w:p w14:paraId="0C24F5B4" w14:textId="77777777" w:rsidR="00BC1527" w:rsidRDefault="00000000">
      <w:pPr>
        <w:ind w:left="10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r>
        <w:rPr>
          <w:rFonts w:ascii="Trebuchet MS" w:eastAsia="Trebuchet MS" w:hAnsi="Trebuchet MS" w:cs="Trebuchet MS"/>
          <w:sz w:val="22"/>
          <w:szCs w:val="22"/>
        </w:rPr>
        <w:t>h</w:t>
      </w:r>
      <w:proofErr w:type="spellEnd"/>
      <w:proofErr w:type="gram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displin</w:t>
      </w:r>
      <w:proofErr w:type="spellEnd"/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dan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bertanggung</w:t>
      </w:r>
      <w:proofErr w:type="spellEnd"/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w w:val="107"/>
          <w:sz w:val="22"/>
          <w:szCs w:val="22"/>
        </w:rPr>
        <w:t>j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w w:val="104"/>
          <w:sz w:val="22"/>
          <w:szCs w:val="22"/>
        </w:rPr>
        <w:t>w</w:t>
      </w:r>
      <w:r>
        <w:rPr>
          <w:rFonts w:ascii="Arial" w:eastAsia="Arial" w:hAnsi="Arial" w:cs="Arial"/>
          <w:w w:val="97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proofErr w:type="spellEnd"/>
    </w:p>
    <w:p w14:paraId="00F2B30A" w14:textId="77777777" w:rsidR="00BC1527" w:rsidRDefault="00BC1527">
      <w:pPr>
        <w:spacing w:before="14" w:line="240" w:lineRule="exact"/>
        <w:rPr>
          <w:sz w:val="24"/>
          <w:szCs w:val="24"/>
        </w:rPr>
      </w:pPr>
    </w:p>
    <w:p w14:paraId="79CB4665" w14:textId="77777777" w:rsidR="00BC1527" w:rsidRDefault="00000000">
      <w:pPr>
        <w:ind w:left="100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w w:val="107"/>
          <w:sz w:val="22"/>
          <w:szCs w:val="22"/>
        </w:rPr>
        <w:t>14</w:t>
      </w:r>
      <w:r>
        <w:rPr>
          <w:rFonts w:ascii="Trebuchet MS" w:eastAsia="Trebuchet MS" w:hAnsi="Trebuchet MS" w:cs="Trebuchet MS"/>
          <w:w w:val="71"/>
          <w:sz w:val="22"/>
          <w:szCs w:val="22"/>
        </w:rPr>
        <w:t>.</w:t>
      </w:r>
      <w:r>
        <w:rPr>
          <w:rFonts w:ascii="Trebuchet MS" w:eastAsia="Trebuchet MS" w:hAnsi="Trebuchet MS" w:cs="Trebuchet MS"/>
          <w:w w:val="110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og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r</w:t>
      </w:r>
      <w:r>
        <w:rPr>
          <w:rFonts w:ascii="Trebuchet MS" w:eastAsia="Trebuchet MS" w:hAnsi="Trebuchet MS" w:cs="Trebuchet MS"/>
          <w:sz w:val="22"/>
          <w:szCs w:val="22"/>
        </w:rPr>
        <w:t>am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e</w:t>
      </w:r>
      <w:r>
        <w:rPr>
          <w:rFonts w:ascii="Trebuchet MS" w:eastAsia="Trebuchet MS" w:hAnsi="Trebuchet MS" w:cs="Trebuchet MS"/>
          <w:sz w:val="22"/>
          <w:szCs w:val="22"/>
        </w:rPr>
        <w:t>nge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bangan</w:t>
      </w:r>
      <w:proofErr w:type="spellEnd"/>
      <w:r>
        <w:rPr>
          <w:rFonts w:ascii="Trebuchet MS" w:eastAsia="Trebuchet MS" w:hAnsi="Trebuchet MS" w:cs="Trebuchet MS"/>
          <w:spacing w:val="2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  <w:w w:val="91"/>
          <w:sz w:val="22"/>
          <w:szCs w:val="22"/>
        </w:rPr>
        <w:t>d</w:t>
      </w:r>
      <w:r>
        <w:rPr>
          <w:rFonts w:ascii="Trebuchet MS" w:eastAsia="Trebuchet MS" w:hAnsi="Trebuchet MS" w:cs="Trebuchet MS"/>
          <w:w w:val="91"/>
          <w:sz w:val="22"/>
          <w:szCs w:val="22"/>
        </w:rPr>
        <w:t>iri</w:t>
      </w:r>
      <w:proofErr w:type="spellEnd"/>
      <w:r>
        <w:rPr>
          <w:rFonts w:ascii="Trebuchet MS" w:eastAsia="Trebuchet MS" w:hAnsi="Trebuchet MS" w:cs="Trebuchet MS"/>
          <w:spacing w:val="-5"/>
          <w:w w:val="91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y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 xml:space="preserve">ng </w:t>
      </w:r>
      <w:proofErr w:type="spellStart"/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4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-1"/>
          <w:w w:val="105"/>
          <w:sz w:val="22"/>
          <w:szCs w:val="22"/>
        </w:rPr>
        <w:t>y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a</w:t>
      </w:r>
      <w:proofErr w:type="spellEnd"/>
      <w:r>
        <w:rPr>
          <w:rFonts w:ascii="Trebuchet MS" w:eastAsia="Trebuchet MS" w:hAnsi="Trebuchet MS" w:cs="Trebuchet MS"/>
          <w:spacing w:val="-11"/>
          <w:w w:val="105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pacing w:val="-1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2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k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7"/>
          <w:sz w:val="22"/>
          <w:szCs w:val="22"/>
        </w:rPr>
        <w:t>untuk</w:t>
      </w:r>
      <w:proofErr w:type="spellEnd"/>
      <w:r>
        <w:rPr>
          <w:rFonts w:ascii="Trebuchet MS" w:eastAsia="Trebuchet MS" w:hAnsi="Trebuchet MS" w:cs="Trebuchet MS"/>
          <w:spacing w:val="-7"/>
          <w:w w:val="97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1"/>
          <w:w w:val="6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1"/>
          <w:sz w:val="22"/>
          <w:szCs w:val="22"/>
        </w:rPr>
        <w:t>n</w:t>
      </w:r>
      <w:r>
        <w:rPr>
          <w:rFonts w:ascii="Trebuchet MS" w:eastAsia="Trebuchet MS" w:hAnsi="Trebuchet MS" w:cs="Trebuchet MS"/>
          <w:w w:val="111"/>
          <w:sz w:val="22"/>
          <w:szCs w:val="22"/>
        </w:rPr>
        <w:t>g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sz w:val="22"/>
          <w:szCs w:val="22"/>
        </w:rPr>
        <w:t>p</w:t>
      </w:r>
      <w:r>
        <w:rPr>
          <w:rFonts w:ascii="Trebuchet MS" w:eastAsia="Trebuchet MS" w:hAnsi="Trebuchet MS" w:cs="Trebuchet MS"/>
          <w:w w:val="87"/>
          <w:sz w:val="22"/>
          <w:szCs w:val="22"/>
        </w:rPr>
        <w:t>r</w:t>
      </w:r>
      <w:r>
        <w:rPr>
          <w:rFonts w:ascii="Trebuchet MS" w:eastAsia="Trebuchet MS" w:hAnsi="Trebuchet MS" w:cs="Trebuchet MS"/>
          <w:spacing w:val="1"/>
          <w:w w:val="106"/>
          <w:sz w:val="22"/>
          <w:szCs w:val="22"/>
        </w:rPr>
        <w:t>o</w:t>
      </w:r>
      <w:r>
        <w:rPr>
          <w:rFonts w:ascii="Trebuchet MS" w:eastAsia="Trebuchet MS" w:hAnsi="Trebuchet MS" w:cs="Trebuchet MS"/>
          <w:spacing w:val="1"/>
          <w:w w:val="94"/>
          <w:sz w:val="22"/>
          <w:szCs w:val="22"/>
        </w:rPr>
        <w:t>f</w:t>
      </w:r>
      <w:r>
        <w:rPr>
          <w:rFonts w:ascii="Trebuchet MS" w:eastAsia="Trebuchet MS" w:hAnsi="Trebuchet MS" w:cs="Trebuchet MS"/>
          <w:spacing w:val="-1"/>
          <w:w w:val="97"/>
          <w:sz w:val="22"/>
          <w:szCs w:val="22"/>
        </w:rPr>
        <w:t>e</w:t>
      </w:r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</w:p>
    <w:p w14:paraId="6330B61B" w14:textId="77777777" w:rsidR="009A1273" w:rsidRDefault="00000000">
      <w:pPr>
        <w:spacing w:before="53" w:line="478" w:lineRule="auto"/>
        <w:ind w:left="100" w:right="5631"/>
        <w:rPr>
          <w:rFonts w:ascii="Arial" w:eastAsia="Arial" w:hAnsi="Arial" w:cs="Arial"/>
          <w:spacing w:val="12"/>
          <w:sz w:val="22"/>
          <w:szCs w:val="22"/>
        </w:rPr>
      </w:pPr>
      <w:r>
        <w:rPr>
          <w:rFonts w:ascii="Trebuchet MS" w:eastAsia="Trebuchet MS" w:hAnsi="Trebuchet MS" w:cs="Trebuchet MS"/>
          <w:spacing w:val="-1"/>
          <w:sz w:val="22"/>
          <w:szCs w:val="22"/>
        </w:rPr>
        <w:t>I</w:t>
      </w:r>
      <w:r>
        <w:rPr>
          <w:rFonts w:ascii="Trebuchet MS" w:eastAsia="Trebuchet MS" w:hAnsi="Trebuchet MS" w:cs="Trebuchet MS"/>
          <w:spacing w:val="1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pi</w:t>
      </w:r>
      <w:r>
        <w:rPr>
          <w:rFonts w:ascii="Trebuchet MS" w:eastAsia="Trebuchet MS" w:hAnsi="Trebuchet MS" w:cs="Trebuchet MS"/>
          <w:spacing w:val="-1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n</w:t>
      </w:r>
      <w:r>
        <w:rPr>
          <w:rFonts w:ascii="Trebuchet MS" w:eastAsia="Trebuchet MS" w:hAnsi="Trebuchet MS" w:cs="Trebuchet MS"/>
          <w:spacing w:val="-9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105"/>
          <w:sz w:val="22"/>
          <w:szCs w:val="22"/>
        </w:rPr>
        <w:t>m</w:t>
      </w:r>
      <w:r>
        <w:rPr>
          <w:rFonts w:ascii="Trebuchet MS" w:eastAsia="Trebuchet MS" w:hAnsi="Trebuchet MS" w:cs="Trebuchet MS"/>
          <w:sz w:val="22"/>
          <w:szCs w:val="22"/>
        </w:rPr>
        <w:t>p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w w:val="8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105"/>
          <w:sz w:val="22"/>
          <w:szCs w:val="22"/>
        </w:rPr>
        <w:t>saya</w:t>
      </w:r>
      <w:proofErr w:type="spellEnd"/>
      <w:r>
        <w:rPr>
          <w:rFonts w:ascii="Trebuchet MS" w:eastAsia="Trebuchet MS" w:hAnsi="Trebuchet MS" w:cs="Trebuchet MS"/>
          <w:spacing w:val="-12"/>
          <w:w w:val="10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82"/>
          <w:sz w:val="22"/>
          <w:szCs w:val="22"/>
        </w:rPr>
        <w:t>l</w:t>
      </w:r>
      <w:r>
        <w:rPr>
          <w:rFonts w:ascii="Trebuchet MS" w:eastAsia="Trebuchet MS" w:hAnsi="Trebuchet MS" w:cs="Trebuchet MS"/>
          <w:sz w:val="22"/>
          <w:szCs w:val="22"/>
        </w:rPr>
        <w:t>u</w:t>
      </w:r>
      <w:r>
        <w:rPr>
          <w:rFonts w:ascii="Trebuchet MS" w:eastAsia="Trebuchet MS" w:hAnsi="Trebuchet MS" w:cs="Trebuchet MS"/>
          <w:w w:val="127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1"/>
          <w:sz w:val="22"/>
          <w:szCs w:val="22"/>
        </w:rPr>
        <w:t xml:space="preserve"> </w:t>
      </w:r>
      <w:proofErr w:type="spellStart"/>
      <w:r>
        <w:rPr>
          <w:rFonts w:ascii="Trebuchet MS" w:eastAsia="Trebuchet MS" w:hAnsi="Trebuchet MS" w:cs="Trebuchet MS"/>
          <w:w w:val="95"/>
          <w:sz w:val="22"/>
          <w:szCs w:val="22"/>
        </w:rPr>
        <w:t>d</w:t>
      </w:r>
      <w:r>
        <w:rPr>
          <w:rFonts w:ascii="Trebuchet MS" w:eastAsia="Trebuchet MS" w:hAnsi="Trebuchet MS" w:cs="Trebuchet MS"/>
          <w:spacing w:val="-1"/>
          <w:w w:val="95"/>
          <w:sz w:val="22"/>
          <w:szCs w:val="22"/>
        </w:rPr>
        <w:t>a</w:t>
      </w:r>
      <w:r>
        <w:rPr>
          <w:rFonts w:ascii="Trebuchet MS" w:eastAsia="Trebuchet MS" w:hAnsi="Trebuchet MS" w:cs="Trebuchet MS"/>
          <w:spacing w:val="1"/>
          <w:w w:val="95"/>
          <w:sz w:val="22"/>
          <w:szCs w:val="22"/>
        </w:rPr>
        <w:t>r</w:t>
      </w:r>
      <w:r>
        <w:rPr>
          <w:rFonts w:ascii="Trebuchet MS" w:eastAsia="Trebuchet MS" w:hAnsi="Trebuchet MS" w:cs="Trebuchet MS"/>
          <w:w w:val="95"/>
          <w:sz w:val="22"/>
          <w:szCs w:val="22"/>
        </w:rPr>
        <w:t>i</w:t>
      </w:r>
      <w:proofErr w:type="spellEnd"/>
      <w:r>
        <w:rPr>
          <w:rFonts w:ascii="Trebuchet MS" w:eastAsia="Trebuchet MS" w:hAnsi="Trebuchet MS" w:cs="Trebuchet MS"/>
          <w:spacing w:val="-5"/>
          <w:w w:val="95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w w:val="123"/>
          <w:sz w:val="22"/>
          <w:szCs w:val="22"/>
        </w:rPr>
        <w:t>S</w:t>
      </w:r>
      <w:r>
        <w:rPr>
          <w:rFonts w:ascii="Trebuchet MS" w:eastAsia="Trebuchet MS" w:hAnsi="Trebuchet MS" w:cs="Trebuchet MS"/>
          <w:spacing w:val="-1"/>
          <w:w w:val="123"/>
          <w:sz w:val="22"/>
          <w:szCs w:val="22"/>
        </w:rPr>
        <w:t>M</w:t>
      </w:r>
      <w:r>
        <w:rPr>
          <w:rFonts w:ascii="Trebuchet MS" w:eastAsia="Trebuchet MS" w:hAnsi="Trebuchet MS" w:cs="Trebuchet MS"/>
          <w:w w:val="109"/>
          <w:sz w:val="22"/>
          <w:szCs w:val="22"/>
        </w:rPr>
        <w:t xml:space="preserve">K </w:t>
      </w:r>
      <w:r>
        <w:rPr>
          <w:rFonts w:ascii="Trebuchet MS" w:eastAsia="Trebuchet MS" w:hAnsi="Trebuchet MS" w:cs="Trebuchet MS"/>
          <w:w w:val="115"/>
          <w:sz w:val="22"/>
          <w:szCs w:val="22"/>
        </w:rPr>
        <w:t>J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w</w:t>
      </w:r>
      <w:r>
        <w:rPr>
          <w:rFonts w:ascii="Trebuchet MS" w:eastAsia="Trebuchet MS" w:hAnsi="Trebuchet MS" w:cs="Trebuchet MS"/>
          <w:w w:val="103"/>
          <w:sz w:val="22"/>
          <w:szCs w:val="22"/>
        </w:rPr>
        <w:t>a</w:t>
      </w:r>
      <w:r>
        <w:rPr>
          <w:rFonts w:ascii="Trebuchet MS" w:eastAsia="Trebuchet MS" w:hAnsi="Trebuchet MS" w:cs="Trebuchet MS"/>
          <w:sz w:val="22"/>
          <w:szCs w:val="22"/>
        </w:rPr>
        <w:t>b</w:t>
      </w:r>
      <w:r>
        <w:rPr>
          <w:rFonts w:ascii="Trebuchet MS" w:eastAsia="Trebuchet MS" w:hAnsi="Trebuchet MS" w:cs="Trebuchet MS"/>
          <w:w w:val="65"/>
          <w:sz w:val="22"/>
          <w:szCs w:val="22"/>
        </w:rPr>
        <w:t>:</w:t>
      </w:r>
      <w:r>
        <w:rPr>
          <w:rFonts w:ascii="Trebuchet MS" w:eastAsia="Trebuchet MS" w:hAnsi="Trebuchet MS" w:cs="Trebuchet MS"/>
          <w:spacing w:val="-1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proofErr w:type="spellStart"/>
      <w:r w:rsidR="00661489">
        <w:rPr>
          <w:rFonts w:ascii="Arial" w:eastAsia="Arial" w:hAnsi="Arial" w:cs="Arial"/>
          <w:spacing w:val="12"/>
          <w:sz w:val="22"/>
          <w:szCs w:val="22"/>
        </w:rPr>
        <w:t>usaha</w:t>
      </w:r>
      <w:proofErr w:type="spellEnd"/>
      <w:r w:rsidR="00661489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 w:rsidR="009A1273">
        <w:rPr>
          <w:rFonts w:ascii="Arial" w:eastAsia="Arial" w:hAnsi="Arial" w:cs="Arial"/>
          <w:spacing w:val="12"/>
          <w:sz w:val="22"/>
          <w:szCs w:val="22"/>
        </w:rPr>
        <w:br/>
      </w:r>
      <w:proofErr w:type="spellStart"/>
      <w:r w:rsidR="00661489">
        <w:rPr>
          <w:rFonts w:ascii="Arial" w:eastAsia="Arial" w:hAnsi="Arial" w:cs="Arial"/>
          <w:spacing w:val="12"/>
          <w:sz w:val="22"/>
          <w:szCs w:val="22"/>
        </w:rPr>
        <w:t>perjalanan</w:t>
      </w:r>
      <w:proofErr w:type="spellEnd"/>
      <w:r w:rsidR="00661489">
        <w:rPr>
          <w:rFonts w:ascii="Arial" w:eastAsia="Arial" w:hAnsi="Arial" w:cs="Arial"/>
          <w:spacing w:val="12"/>
          <w:sz w:val="22"/>
          <w:szCs w:val="22"/>
        </w:rPr>
        <w:t xml:space="preserve"> </w:t>
      </w:r>
      <w:proofErr w:type="spellStart"/>
      <w:r w:rsidR="00661489">
        <w:rPr>
          <w:rFonts w:ascii="Arial" w:eastAsia="Arial" w:hAnsi="Arial" w:cs="Arial"/>
          <w:spacing w:val="12"/>
          <w:sz w:val="22"/>
          <w:szCs w:val="22"/>
        </w:rPr>
        <w:t>wisata</w:t>
      </w:r>
      <w:proofErr w:type="spellEnd"/>
    </w:p>
    <w:p w14:paraId="192FFA30" w14:textId="77777777" w:rsidR="009A1273" w:rsidRDefault="009A1273">
      <w:pPr>
        <w:spacing w:before="53" w:line="478" w:lineRule="auto"/>
        <w:ind w:left="100" w:right="563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2"/>
          <w:sz w:val="22"/>
          <w:szCs w:val="22"/>
        </w:rPr>
        <w:br/>
      </w:r>
    </w:p>
    <w:p w14:paraId="1D9BBF64" w14:textId="77777777" w:rsidR="009A1273" w:rsidRDefault="009A1273">
      <w:pPr>
        <w:spacing w:before="53" w:line="478" w:lineRule="auto"/>
        <w:ind w:left="100" w:right="5631"/>
        <w:rPr>
          <w:rFonts w:ascii="Arial" w:eastAsia="Arial" w:hAnsi="Arial" w:cs="Arial"/>
          <w:sz w:val="22"/>
          <w:szCs w:val="22"/>
        </w:rPr>
      </w:pPr>
    </w:p>
    <w:p w14:paraId="4C01C033" w14:textId="77777777" w:rsidR="009A1273" w:rsidRDefault="009A1273">
      <w:pPr>
        <w:spacing w:before="53" w:line="478" w:lineRule="auto"/>
        <w:ind w:left="100" w:right="5631"/>
        <w:rPr>
          <w:rFonts w:ascii="Arial" w:eastAsia="Arial" w:hAnsi="Arial" w:cs="Arial"/>
          <w:sz w:val="22"/>
          <w:szCs w:val="22"/>
        </w:rPr>
      </w:pPr>
    </w:p>
    <w:p w14:paraId="32C28072" w14:textId="77777777" w:rsidR="009A1273" w:rsidRDefault="009A1273">
      <w:pPr>
        <w:spacing w:before="53" w:line="478" w:lineRule="auto"/>
        <w:ind w:left="100" w:right="5631"/>
        <w:rPr>
          <w:rFonts w:ascii="Arial" w:eastAsia="Arial" w:hAnsi="Arial" w:cs="Arial"/>
          <w:sz w:val="22"/>
          <w:szCs w:val="22"/>
        </w:rPr>
      </w:pPr>
    </w:p>
    <w:p w14:paraId="00C6270C" w14:textId="77777777" w:rsidR="009A1273" w:rsidRDefault="009A1273">
      <w:pPr>
        <w:spacing w:before="53" w:line="478" w:lineRule="auto"/>
        <w:ind w:left="100" w:right="5631"/>
        <w:rPr>
          <w:rFonts w:ascii="Arial" w:eastAsia="Arial" w:hAnsi="Arial" w:cs="Arial"/>
          <w:sz w:val="22"/>
          <w:szCs w:val="22"/>
        </w:rPr>
      </w:pPr>
    </w:p>
    <w:p w14:paraId="12BF470B" w14:textId="77777777" w:rsidR="009A1273" w:rsidRDefault="009A1273">
      <w:pPr>
        <w:spacing w:before="53" w:line="478" w:lineRule="auto"/>
        <w:ind w:left="100" w:right="5631"/>
        <w:rPr>
          <w:rFonts w:ascii="Arial" w:eastAsia="Arial" w:hAnsi="Arial" w:cs="Arial"/>
          <w:sz w:val="22"/>
          <w:szCs w:val="22"/>
        </w:rPr>
      </w:pPr>
    </w:p>
    <w:p w14:paraId="7A641945" w14:textId="77777777" w:rsidR="009A1273" w:rsidRDefault="009A1273">
      <w:pPr>
        <w:spacing w:before="53" w:line="478" w:lineRule="auto"/>
        <w:ind w:left="100" w:right="5631"/>
        <w:rPr>
          <w:rFonts w:ascii="Arial" w:eastAsia="Arial" w:hAnsi="Arial" w:cs="Arial"/>
          <w:sz w:val="22"/>
          <w:szCs w:val="22"/>
        </w:rPr>
      </w:pPr>
    </w:p>
    <w:p w14:paraId="0FE74079" w14:textId="77777777" w:rsidR="009A1273" w:rsidRDefault="009A1273">
      <w:pPr>
        <w:spacing w:before="53" w:line="478" w:lineRule="auto"/>
        <w:ind w:left="100" w:right="5631"/>
        <w:rPr>
          <w:rFonts w:ascii="Arial" w:eastAsia="Arial" w:hAnsi="Arial" w:cs="Arial"/>
          <w:sz w:val="22"/>
          <w:szCs w:val="22"/>
        </w:rPr>
      </w:pPr>
    </w:p>
    <w:p w14:paraId="19CEEF01" w14:textId="77777777" w:rsidR="009A1273" w:rsidRDefault="009A1273">
      <w:pPr>
        <w:spacing w:before="53" w:line="478" w:lineRule="auto"/>
        <w:ind w:left="100" w:right="5631"/>
        <w:rPr>
          <w:rFonts w:ascii="Arial" w:eastAsia="Arial" w:hAnsi="Arial" w:cs="Arial"/>
          <w:sz w:val="22"/>
          <w:szCs w:val="22"/>
        </w:rPr>
      </w:pPr>
    </w:p>
    <w:p w14:paraId="310630C5" w14:textId="1D6FB9B4" w:rsidR="009A1273" w:rsidRDefault="009A1273">
      <w:pPr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1D5564" wp14:editId="2EE436F7">
            <wp:simplePos x="0" y="0"/>
            <wp:positionH relativeFrom="column">
              <wp:posOffset>-66040</wp:posOffset>
            </wp:positionH>
            <wp:positionV relativeFrom="paragraph">
              <wp:posOffset>598805</wp:posOffset>
            </wp:positionV>
            <wp:extent cx="5829300" cy="4371975"/>
            <wp:effectExtent l="0" t="0" r="0" b="9525"/>
            <wp:wrapTopAndBottom/>
            <wp:docPr id="185558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eastAsia="Arial" w:hAnsi="Arial" w:cs="Arial"/>
          <w:sz w:val="22"/>
          <w:szCs w:val="22"/>
        </w:rPr>
        <w:t>buatlah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alur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personal branding mu </w:t>
      </w:r>
      <w:proofErr w:type="spellStart"/>
      <w:r>
        <w:rPr>
          <w:rFonts w:ascii="Arial" w:eastAsia="Arial" w:hAnsi="Arial" w:cs="Arial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dibawah,agar</w:t>
      </w:r>
      <w:proofErr w:type="spellEnd"/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Impianmu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terwujud</w:t>
      </w:r>
      <w:proofErr w:type="spellEnd"/>
      <w:r>
        <w:rPr>
          <w:rFonts w:ascii="Arial" w:eastAsia="Arial" w:hAnsi="Arial" w:cs="Arial"/>
          <w:sz w:val="22"/>
          <w:szCs w:val="22"/>
        </w:rPr>
        <w:br w:type="page"/>
      </w:r>
    </w:p>
    <w:p w14:paraId="4AFEC603" w14:textId="6BBA589E" w:rsidR="009A1273" w:rsidRDefault="009A1273">
      <w:pPr>
        <w:spacing w:before="53" w:line="478" w:lineRule="auto"/>
        <w:ind w:left="100" w:right="5631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lastRenderedPageBreak/>
        <w:t>Buatlah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segitiga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personal branding </w:t>
      </w:r>
      <w:proofErr w:type="spellStart"/>
      <w:r w:rsidR="00475405">
        <w:rPr>
          <w:rFonts w:ascii="Arial" w:eastAsia="Arial" w:hAnsi="Arial" w:cs="Arial"/>
          <w:sz w:val="22"/>
          <w:szCs w:val="22"/>
        </w:rPr>
        <w:t>seperti</w:t>
      </w:r>
      <w:proofErr w:type="spellEnd"/>
      <w:r w:rsidR="0047540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475405">
        <w:rPr>
          <w:rFonts w:ascii="Arial" w:eastAsia="Arial" w:hAnsi="Arial" w:cs="Arial"/>
          <w:sz w:val="22"/>
          <w:szCs w:val="22"/>
        </w:rPr>
        <w:t>gambar</w:t>
      </w:r>
      <w:proofErr w:type="spellEnd"/>
      <w:r w:rsidR="00475405"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 w:rsidR="00475405">
        <w:rPr>
          <w:rFonts w:ascii="Arial" w:eastAsia="Arial" w:hAnsi="Arial" w:cs="Arial"/>
          <w:sz w:val="22"/>
          <w:szCs w:val="22"/>
        </w:rPr>
        <w:t>bawah</w:t>
      </w:r>
      <w:proofErr w:type="spellEnd"/>
      <w:r w:rsidR="0047540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475405">
        <w:rPr>
          <w:rFonts w:ascii="Arial" w:eastAsia="Arial" w:hAnsi="Arial" w:cs="Arial"/>
          <w:sz w:val="22"/>
          <w:szCs w:val="22"/>
        </w:rPr>
        <w:t>ini</w:t>
      </w:r>
      <w:proofErr w:type="spellEnd"/>
      <w:r w:rsidR="00475405">
        <w:rPr>
          <w:rFonts w:ascii="Arial" w:eastAsia="Arial" w:hAnsi="Arial" w:cs="Arial"/>
          <w:sz w:val="22"/>
          <w:szCs w:val="22"/>
        </w:rPr>
        <w:t>!</w:t>
      </w:r>
    </w:p>
    <w:p w14:paraId="1D22A706" w14:textId="54FDD4FD" w:rsidR="009A1273" w:rsidRDefault="009A1273">
      <w:pPr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85CD01" wp14:editId="2ED414CC">
            <wp:simplePos x="0" y="0"/>
            <wp:positionH relativeFrom="column">
              <wp:posOffset>-210820</wp:posOffset>
            </wp:positionH>
            <wp:positionV relativeFrom="paragraph">
              <wp:posOffset>141605</wp:posOffset>
            </wp:positionV>
            <wp:extent cx="5829300" cy="4371975"/>
            <wp:effectExtent l="0" t="0" r="0" b="9525"/>
            <wp:wrapTopAndBottom/>
            <wp:docPr id="837530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2"/>
          <w:szCs w:val="22"/>
        </w:rPr>
        <w:br w:type="page"/>
      </w:r>
    </w:p>
    <w:p w14:paraId="065880A4" w14:textId="0545AB24" w:rsidR="00BC1527" w:rsidRDefault="009A1273">
      <w:pPr>
        <w:spacing w:before="53" w:line="478" w:lineRule="auto"/>
        <w:ind w:left="100" w:right="5631"/>
        <w:rPr>
          <w:rFonts w:ascii="Arial" w:eastAsia="Arial" w:hAnsi="Arial" w:cs="Arial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4A6BB55" wp14:editId="046B7FCB">
            <wp:simplePos x="0" y="0"/>
            <wp:positionH relativeFrom="column">
              <wp:posOffset>63500</wp:posOffset>
            </wp:positionH>
            <wp:positionV relativeFrom="paragraph">
              <wp:posOffset>1455420</wp:posOffset>
            </wp:positionV>
            <wp:extent cx="5829300" cy="4371975"/>
            <wp:effectExtent l="0" t="0" r="0" b="9525"/>
            <wp:wrapTopAndBottom/>
            <wp:docPr id="17050205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75405">
        <w:rPr>
          <w:rFonts w:ascii="Arial" w:eastAsia="Arial" w:hAnsi="Arial" w:cs="Arial"/>
          <w:sz w:val="22"/>
          <w:szCs w:val="22"/>
        </w:rPr>
        <w:t>buatlah</w:t>
      </w:r>
      <w:proofErr w:type="spellEnd"/>
      <w:r w:rsidR="0047540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475405">
        <w:rPr>
          <w:rFonts w:ascii="Arial" w:eastAsia="Arial" w:hAnsi="Arial" w:cs="Arial"/>
          <w:sz w:val="22"/>
          <w:szCs w:val="22"/>
        </w:rPr>
        <w:t>analisis</w:t>
      </w:r>
      <w:proofErr w:type="spellEnd"/>
      <w:r w:rsidR="00475405">
        <w:rPr>
          <w:rFonts w:ascii="Arial" w:eastAsia="Arial" w:hAnsi="Arial" w:cs="Arial"/>
          <w:sz w:val="22"/>
          <w:szCs w:val="22"/>
        </w:rPr>
        <w:t xml:space="preserve"> personal </w:t>
      </w:r>
      <w:proofErr w:type="spellStart"/>
      <w:r w:rsidR="00475405">
        <w:rPr>
          <w:rFonts w:ascii="Arial" w:eastAsia="Arial" w:hAnsi="Arial" w:cs="Arial"/>
          <w:sz w:val="22"/>
          <w:szCs w:val="22"/>
        </w:rPr>
        <w:t>brandingmumelalui</w:t>
      </w:r>
      <w:proofErr w:type="spellEnd"/>
      <w:r w:rsidR="0047540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475405">
        <w:rPr>
          <w:rFonts w:ascii="Arial" w:eastAsia="Arial" w:hAnsi="Arial" w:cs="Arial"/>
          <w:sz w:val="22"/>
          <w:szCs w:val="22"/>
        </w:rPr>
        <w:t>analisis</w:t>
      </w:r>
      <w:proofErr w:type="spellEnd"/>
      <w:r w:rsidR="00475405">
        <w:rPr>
          <w:rFonts w:ascii="Arial" w:eastAsia="Arial" w:hAnsi="Arial" w:cs="Arial"/>
          <w:sz w:val="22"/>
          <w:szCs w:val="22"/>
        </w:rPr>
        <w:t xml:space="preserve"> SWOT di </w:t>
      </w:r>
      <w:proofErr w:type="spellStart"/>
      <w:r w:rsidR="00475405">
        <w:rPr>
          <w:rFonts w:ascii="Arial" w:eastAsia="Arial" w:hAnsi="Arial" w:cs="Arial"/>
          <w:sz w:val="22"/>
          <w:szCs w:val="22"/>
        </w:rPr>
        <w:t>bawah</w:t>
      </w:r>
      <w:proofErr w:type="spellEnd"/>
      <w:r w:rsidR="0047540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475405">
        <w:rPr>
          <w:rFonts w:ascii="Arial" w:eastAsia="Arial" w:hAnsi="Arial" w:cs="Arial"/>
          <w:sz w:val="22"/>
          <w:szCs w:val="22"/>
        </w:rPr>
        <w:t>ini</w:t>
      </w:r>
      <w:proofErr w:type="spellEnd"/>
      <w:r w:rsidR="00475405">
        <w:rPr>
          <w:rFonts w:ascii="Arial" w:eastAsia="Arial" w:hAnsi="Arial" w:cs="Arial"/>
          <w:sz w:val="22"/>
          <w:szCs w:val="22"/>
        </w:rPr>
        <w:t xml:space="preserve">! </w:t>
      </w:r>
      <w:proofErr w:type="spellStart"/>
      <w:r w:rsidR="00475405">
        <w:rPr>
          <w:rFonts w:ascii="Arial" w:eastAsia="Arial" w:hAnsi="Arial" w:cs="Arial"/>
          <w:sz w:val="22"/>
          <w:szCs w:val="22"/>
        </w:rPr>
        <w:t>Berdarkan</w:t>
      </w:r>
      <w:proofErr w:type="spellEnd"/>
      <w:r w:rsidR="0047540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475405">
        <w:rPr>
          <w:rFonts w:ascii="Arial" w:eastAsia="Arial" w:hAnsi="Arial" w:cs="Arial"/>
          <w:sz w:val="22"/>
          <w:szCs w:val="22"/>
        </w:rPr>
        <w:t>hasil</w:t>
      </w:r>
      <w:proofErr w:type="spellEnd"/>
      <w:r w:rsidR="0047540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475405">
        <w:rPr>
          <w:rFonts w:ascii="Arial" w:eastAsia="Arial" w:hAnsi="Arial" w:cs="Arial"/>
          <w:sz w:val="22"/>
          <w:szCs w:val="22"/>
        </w:rPr>
        <w:t>jawaban</w:t>
      </w:r>
      <w:proofErr w:type="spellEnd"/>
      <w:r w:rsidR="00475405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475405">
        <w:rPr>
          <w:rFonts w:ascii="Arial" w:eastAsia="Arial" w:hAnsi="Arial" w:cs="Arial"/>
          <w:sz w:val="22"/>
          <w:szCs w:val="22"/>
        </w:rPr>
        <w:t>diatas</w:t>
      </w:r>
      <w:proofErr w:type="spellEnd"/>
    </w:p>
    <w:sectPr w:rsidR="00BC1527">
      <w:pgSz w:w="12240" w:h="15840"/>
      <w:pgMar w:top="1380" w:right="1720" w:bottom="280" w:left="134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7571B" w14:textId="77777777" w:rsidR="0074229A" w:rsidRDefault="0074229A">
      <w:r>
        <w:separator/>
      </w:r>
    </w:p>
  </w:endnote>
  <w:endnote w:type="continuationSeparator" w:id="0">
    <w:p w14:paraId="76D2BADD" w14:textId="77777777" w:rsidR="0074229A" w:rsidRDefault="00742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AA6A5" w14:textId="597DEED0" w:rsidR="00BC1527" w:rsidRDefault="00BC1527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87C14" w14:textId="50984F90" w:rsidR="00BC1527" w:rsidRDefault="00BC1527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1D24E" w14:textId="7E311BFA" w:rsidR="00BC1527" w:rsidRDefault="00BC152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CABDF" w14:textId="77777777" w:rsidR="0074229A" w:rsidRDefault="0074229A">
      <w:r>
        <w:separator/>
      </w:r>
    </w:p>
  </w:footnote>
  <w:footnote w:type="continuationSeparator" w:id="0">
    <w:p w14:paraId="034EF770" w14:textId="77777777" w:rsidR="0074229A" w:rsidRDefault="00742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E2170"/>
    <w:multiLevelType w:val="multilevel"/>
    <w:tmpl w:val="007E52C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8060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527"/>
    <w:rsid w:val="00201B16"/>
    <w:rsid w:val="00475405"/>
    <w:rsid w:val="00661489"/>
    <w:rsid w:val="0074229A"/>
    <w:rsid w:val="009A1273"/>
    <w:rsid w:val="00BC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3FC69"/>
  <w15:docId w15:val="{8EC55C18-3F9B-4EFC-B4CE-780BA0F7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61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489"/>
  </w:style>
  <w:style w:type="paragraph" w:styleId="Footer">
    <w:name w:val="footer"/>
    <w:basedOn w:val="Normal"/>
    <w:link w:val="FooterChar"/>
    <w:uiPriority w:val="99"/>
    <w:unhideWhenUsed/>
    <w:rsid w:val="00661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91889-5614-460B-9E69-CD59DD00D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Adriyan Salim</cp:lastModifiedBy>
  <cp:revision>2</cp:revision>
  <dcterms:created xsi:type="dcterms:W3CDTF">2025-03-20T14:36:00Z</dcterms:created>
  <dcterms:modified xsi:type="dcterms:W3CDTF">2025-03-20T15:08:00Z</dcterms:modified>
</cp:coreProperties>
</file>